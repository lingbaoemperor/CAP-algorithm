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FF" w:rsidRPr="006B403E" w:rsidRDefault="007E46A1">
      <w:pPr>
        <w:rPr>
          <w:rFonts w:ascii="Times New Roman" w:hAnsi="Times New Roman" w:cs="Times New Roman"/>
          <w:sz w:val="24"/>
          <w:szCs w:val="24"/>
        </w:rPr>
      </w:pPr>
      <w:r w:rsidRPr="006B403E">
        <w:rPr>
          <w:rFonts w:ascii="Times New Roman" w:hAnsi="Times New Roman" w:cs="Times New Roman"/>
          <w:sz w:val="24"/>
          <w:szCs w:val="24"/>
        </w:rPr>
        <w:t>第</w:t>
      </w:r>
      <w:r w:rsidR="00C8296A" w:rsidRPr="006B403E">
        <w:rPr>
          <w:rFonts w:ascii="Times New Roman" w:hAnsi="Times New Roman" w:cs="Times New Roman" w:hint="eastAsia"/>
          <w:sz w:val="24"/>
          <w:szCs w:val="24"/>
        </w:rPr>
        <w:t>七</w:t>
      </w:r>
      <w:r w:rsidRPr="006B403E">
        <w:rPr>
          <w:rFonts w:ascii="Times New Roman" w:hAnsi="Times New Roman" w:cs="Times New Roman"/>
          <w:sz w:val="24"/>
          <w:szCs w:val="24"/>
        </w:rPr>
        <w:t>次作业</w:t>
      </w:r>
    </w:p>
    <w:p w:rsidR="007E46A1" w:rsidRPr="006B403E" w:rsidRDefault="007E46A1" w:rsidP="007E46A1">
      <w:pPr>
        <w:pStyle w:val="HTML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/>
        </w:rPr>
        <w:t>1.</w:t>
      </w:r>
      <w:r w:rsidRPr="006B403E">
        <w:rPr>
          <w:rFonts w:ascii="Times New Roman" w:eastAsiaTheme="minorEastAsia" w:hAnsi="Times New Roman" w:cs="Times New Roman"/>
        </w:rPr>
        <w:t>填空</w:t>
      </w:r>
    </w:p>
    <w:p w:rsidR="00971EAB" w:rsidRPr="006B403E" w:rsidRDefault="007E46A1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/>
        </w:rPr>
        <w:t>（</w:t>
      </w:r>
      <w:r w:rsidRPr="006B403E">
        <w:rPr>
          <w:rFonts w:ascii="Times New Roman" w:eastAsiaTheme="minorEastAsia" w:hAnsi="Times New Roman" w:cs="Times New Roman"/>
        </w:rPr>
        <w:t>1</w:t>
      </w:r>
      <w:r w:rsidRPr="006B403E">
        <w:rPr>
          <w:rFonts w:ascii="Times New Roman" w:eastAsiaTheme="minorEastAsia" w:hAnsi="Times New Roman" w:cs="Times New Roman"/>
        </w:rPr>
        <w:t>）</w:t>
      </w:r>
      <w:r w:rsidR="00C8296A" w:rsidRPr="006B403E">
        <w:rPr>
          <w:rFonts w:ascii="Times New Roman" w:eastAsiaTheme="minorEastAsia" w:hAnsi="Times New Roman" w:cs="Times New Roman" w:hint="eastAsia"/>
          <w:bCs/>
        </w:rPr>
        <w:t>较之解决同一问题最好的确定性算法，概率算法所需的运行时间或空间</w:t>
      </w:r>
      <w:r w:rsidR="00C03A78" w:rsidRPr="00C03A78">
        <w:rPr>
          <w:rFonts w:ascii="Times New Roman" w:eastAsiaTheme="minorEastAsia" w:hAnsi="Times New Roman" w:cs="Times New Roman" w:hint="eastAsia"/>
          <w:color w:val="FF0000"/>
        </w:rPr>
        <w:t>通常小一些</w:t>
      </w:r>
      <w:r w:rsidR="00971EAB" w:rsidRPr="006B403E">
        <w:rPr>
          <w:rFonts w:ascii="Times New Roman" w:eastAsiaTheme="minorEastAsia" w:hAnsi="Times New Roman" w:cs="Times New Roman" w:hint="eastAsia"/>
        </w:rPr>
        <w:t>。</w:t>
      </w:r>
    </w:p>
    <w:p w:rsidR="00C8296A" w:rsidRPr="006B403E" w:rsidRDefault="00C8296A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971EAB" w:rsidRPr="006B403E" w:rsidRDefault="007E46A1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/>
        </w:rPr>
        <w:t>（</w:t>
      </w:r>
      <w:r w:rsidRPr="006B403E">
        <w:rPr>
          <w:rFonts w:ascii="Times New Roman" w:eastAsiaTheme="minorEastAsia" w:hAnsi="Times New Roman" w:cs="Times New Roman"/>
        </w:rPr>
        <w:t>2</w:t>
      </w:r>
      <w:r w:rsidRPr="006B403E">
        <w:rPr>
          <w:rFonts w:ascii="Times New Roman" w:eastAsiaTheme="minorEastAsia" w:hAnsi="Times New Roman" w:cs="Times New Roman"/>
        </w:rPr>
        <w:t>）</w:t>
      </w:r>
      <w:r w:rsidR="00C8296A" w:rsidRPr="006B403E">
        <w:rPr>
          <w:rFonts w:ascii="Times New Roman" w:eastAsiaTheme="minorEastAsia" w:hAnsi="Times New Roman" w:cs="Times New Roman" w:hint="eastAsia"/>
        </w:rPr>
        <w:t>概率算法通常分为三种类型，分别是</w:t>
      </w:r>
      <w:r w:rsidR="00645940" w:rsidRPr="00645940">
        <w:rPr>
          <w:rFonts w:ascii="Times New Roman" w:eastAsiaTheme="minorEastAsia" w:hAnsi="Times New Roman" w:cs="Times New Roman" w:hint="eastAsia"/>
          <w:color w:val="FF0000"/>
        </w:rPr>
        <w:t>舍伍德算法</w:t>
      </w:r>
      <w:r w:rsidR="00C8296A" w:rsidRPr="006B403E">
        <w:rPr>
          <w:rFonts w:ascii="Times New Roman" w:eastAsiaTheme="minorEastAsia" w:hAnsi="Times New Roman" w:cs="Times New Roman" w:hint="eastAsia"/>
        </w:rPr>
        <w:t>、</w:t>
      </w:r>
      <w:r w:rsidR="00645940" w:rsidRPr="00645940">
        <w:rPr>
          <w:rFonts w:ascii="Times New Roman" w:eastAsiaTheme="minorEastAsia" w:hAnsi="Times New Roman" w:cs="Times New Roman" w:hint="eastAsia"/>
          <w:color w:val="FF0000"/>
        </w:rPr>
        <w:t>拉斯维加斯算法</w:t>
      </w:r>
      <w:r w:rsidR="00971EAB" w:rsidRPr="006B403E">
        <w:rPr>
          <w:rFonts w:ascii="Times New Roman" w:eastAsiaTheme="minorEastAsia" w:hAnsi="Times New Roman" w:cs="Times New Roman" w:hint="eastAsia"/>
        </w:rPr>
        <w:t>和</w:t>
      </w:r>
      <w:r w:rsidR="00645940" w:rsidRPr="00645940">
        <w:rPr>
          <w:rFonts w:ascii="Times New Roman" w:eastAsiaTheme="minorEastAsia" w:hAnsi="Times New Roman" w:cs="Times New Roman" w:hint="eastAsia"/>
          <w:color w:val="FF0000"/>
        </w:rPr>
        <w:t>蒙特卡洛算法</w:t>
      </w:r>
      <w:r w:rsidR="00971EAB" w:rsidRPr="006B403E">
        <w:rPr>
          <w:rFonts w:ascii="Times New Roman" w:eastAsiaTheme="minorEastAsia" w:hAnsi="Times New Roman" w:cs="Times New Roman"/>
        </w:rPr>
        <w:t>。</w:t>
      </w:r>
    </w:p>
    <w:p w:rsidR="0057270C" w:rsidRPr="006B403E" w:rsidRDefault="0057270C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CE753F" w:rsidRPr="006B403E" w:rsidRDefault="006941E3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/>
        </w:rPr>
        <w:t>（</w:t>
      </w:r>
      <w:r w:rsidRPr="006B403E">
        <w:rPr>
          <w:rFonts w:ascii="Times New Roman" w:eastAsiaTheme="minorEastAsia" w:hAnsi="Times New Roman" w:cs="Times New Roman"/>
        </w:rPr>
        <w:t>3</w:t>
      </w:r>
      <w:r w:rsidRPr="006B403E">
        <w:rPr>
          <w:rFonts w:ascii="Times New Roman" w:eastAsiaTheme="minorEastAsia" w:hAnsi="Times New Roman" w:cs="Times New Roman"/>
        </w:rPr>
        <w:t>）</w:t>
      </w:r>
      <w:r w:rsidR="003B44F9" w:rsidRPr="006B403E">
        <w:rPr>
          <w:rFonts w:ascii="Times New Roman" w:eastAsiaTheme="minorEastAsia" w:hAnsi="Times New Roman" w:cs="Times New Roman" w:hint="eastAsia"/>
        </w:rPr>
        <w:t>在概率算法中，需要进行</w:t>
      </w:r>
      <w:r w:rsidR="0078787E" w:rsidRPr="0078787E">
        <w:rPr>
          <w:rFonts w:ascii="Times New Roman" w:eastAsiaTheme="minorEastAsia" w:hAnsi="Times New Roman" w:cs="Times New Roman" w:hint="eastAsia"/>
          <w:color w:val="FF0000"/>
        </w:rPr>
        <w:t>随机选择</w:t>
      </w:r>
      <w:r w:rsidR="003B44F9" w:rsidRPr="006B403E">
        <w:rPr>
          <w:rFonts w:ascii="Times New Roman" w:eastAsiaTheme="minorEastAsia" w:hAnsi="Times New Roman" w:cs="Times New Roman" w:hint="eastAsia"/>
        </w:rPr>
        <w:t>，再对其进行测试或计算</w:t>
      </w:r>
      <w:r w:rsidR="00C8296A" w:rsidRPr="006B403E">
        <w:rPr>
          <w:rFonts w:ascii="Times New Roman" w:eastAsiaTheme="minorEastAsia" w:hAnsi="Times New Roman" w:cs="Times New Roman" w:hint="eastAsia"/>
        </w:rPr>
        <w:t>，</w:t>
      </w:r>
      <w:r w:rsidR="003B44F9" w:rsidRPr="006B403E">
        <w:rPr>
          <w:rFonts w:ascii="Times New Roman" w:eastAsiaTheme="minorEastAsia" w:hAnsi="Times New Roman" w:cs="Times New Roman" w:hint="eastAsia"/>
        </w:rPr>
        <w:t xml:space="preserve"> </w:t>
      </w:r>
      <w:r w:rsidR="003B44F9" w:rsidRPr="006B403E">
        <w:rPr>
          <w:rFonts w:ascii="Times New Roman" w:eastAsiaTheme="minorEastAsia" w:hAnsi="Times New Roman" w:cs="Times New Roman" w:hint="eastAsia"/>
        </w:rPr>
        <w:t>随机选择的</w:t>
      </w:r>
      <w:r w:rsidR="00C8296A" w:rsidRPr="006B403E">
        <w:rPr>
          <w:rFonts w:ascii="Times New Roman" w:eastAsiaTheme="minorEastAsia" w:hAnsi="Times New Roman" w:cs="Times New Roman" w:hint="eastAsia"/>
        </w:rPr>
        <w:t>办法是</w:t>
      </w:r>
      <w:r w:rsidR="00D93695" w:rsidRPr="00D93695">
        <w:rPr>
          <w:rFonts w:ascii="Times New Roman" w:eastAsiaTheme="minorEastAsia" w:hAnsi="Times New Roman" w:cs="Times New Roman" w:hint="eastAsia"/>
          <w:color w:val="FF0000"/>
        </w:rPr>
        <w:t>生成某一范围内的随机数</w:t>
      </w:r>
      <w:r w:rsidR="00D93695">
        <w:rPr>
          <w:rFonts w:ascii="Times New Roman" w:eastAsiaTheme="minorEastAsia" w:hAnsi="Times New Roman" w:cs="Times New Roman" w:hint="eastAsia"/>
        </w:rPr>
        <w:t>。</w:t>
      </w:r>
      <w:r w:rsidR="00C8296A" w:rsidRPr="006B403E">
        <w:rPr>
          <w:rFonts w:ascii="Times New Roman" w:eastAsiaTheme="minorEastAsia" w:hAnsi="Times New Roman" w:cs="Times New Roman"/>
        </w:rPr>
        <w:t xml:space="preserve"> </w:t>
      </w:r>
    </w:p>
    <w:p w:rsidR="002364C7" w:rsidRPr="006B403E" w:rsidRDefault="002364C7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3174D6" w:rsidRPr="006B403E" w:rsidRDefault="002364C7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  <w:r w:rsidRPr="006B403E">
        <w:rPr>
          <w:rFonts w:ascii="Times New Roman" w:eastAsiaTheme="minorEastAsia" w:hAnsi="Times New Roman" w:cs="Times New Roman" w:hint="eastAsia"/>
        </w:rPr>
        <w:t>（</w:t>
      </w:r>
      <w:r w:rsidRPr="006B403E">
        <w:rPr>
          <w:rFonts w:ascii="Times New Roman" w:eastAsiaTheme="minorEastAsia" w:hAnsi="Times New Roman" w:cs="Times New Roman" w:hint="eastAsia"/>
        </w:rPr>
        <w:t>4</w:t>
      </w:r>
      <w:r w:rsidRPr="006B403E">
        <w:rPr>
          <w:rFonts w:ascii="Times New Roman" w:eastAsiaTheme="minorEastAsia" w:hAnsi="Times New Roman" w:cs="Times New Roman" w:hint="eastAsia"/>
        </w:rPr>
        <w:t>）</w:t>
      </w:r>
      <w:r w:rsidR="00C8296A" w:rsidRPr="006B403E">
        <w:rPr>
          <w:rFonts w:ascii="Times New Roman" w:eastAsiaTheme="minorEastAsia" w:hAnsi="Times New Roman" w:cs="Times New Roman" w:hint="eastAsia"/>
          <w:bCs/>
        </w:rPr>
        <w:t>舍伍德</w:t>
      </w:r>
      <w:r w:rsidR="003174D6" w:rsidRPr="006B403E">
        <w:rPr>
          <w:rFonts w:ascii="Times New Roman" w:eastAsiaTheme="minorEastAsia" w:hAnsi="Times New Roman" w:cs="Times New Roman" w:hint="eastAsia"/>
          <w:bCs/>
        </w:rPr>
        <w:t>型算法通过随机选择</w:t>
      </w:r>
      <w:r w:rsidR="003174D6" w:rsidRPr="00E841C7">
        <w:rPr>
          <w:rFonts w:ascii="Times New Roman" w:eastAsiaTheme="minorEastAsia" w:hAnsi="Times New Roman" w:cs="Times New Roman" w:hint="eastAsia"/>
          <w:bCs/>
          <w:color w:val="FF0000"/>
        </w:rPr>
        <w:t>消除</w:t>
      </w:r>
      <w:r w:rsidR="00E841C7" w:rsidRPr="00E841C7">
        <w:rPr>
          <w:rFonts w:ascii="Times New Roman" w:eastAsiaTheme="minorEastAsia" w:hAnsi="Times New Roman" w:cs="Times New Roman" w:hint="eastAsia"/>
          <w:color w:val="FF0000"/>
        </w:rPr>
        <w:t>最坏情况与特定输入实例</w:t>
      </w:r>
      <w:r w:rsidR="003174D6" w:rsidRPr="006B403E">
        <w:rPr>
          <w:rFonts w:ascii="Times New Roman" w:eastAsiaTheme="minorEastAsia" w:hAnsi="Times New Roman" w:cs="Times New Roman" w:hint="eastAsia"/>
          <w:bCs/>
        </w:rPr>
        <w:t>之间的依赖。</w:t>
      </w:r>
    </w:p>
    <w:p w:rsidR="00F4779F" w:rsidRPr="006B403E" w:rsidRDefault="00F4779F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  <w:bCs/>
        </w:rPr>
      </w:pPr>
    </w:p>
    <w:p w:rsidR="00F4779F" w:rsidRPr="006B403E" w:rsidRDefault="00F4779F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 w:hint="eastAsia"/>
          <w:bCs/>
        </w:rPr>
        <w:t>（</w:t>
      </w:r>
      <w:r w:rsidRPr="006B403E">
        <w:rPr>
          <w:rFonts w:ascii="Times New Roman" w:eastAsiaTheme="minorEastAsia" w:hAnsi="Times New Roman" w:cs="Times New Roman" w:hint="eastAsia"/>
          <w:bCs/>
        </w:rPr>
        <w:t>5</w:t>
      </w:r>
      <w:r w:rsidRPr="006B403E">
        <w:rPr>
          <w:rFonts w:ascii="Times New Roman" w:eastAsiaTheme="minorEastAsia" w:hAnsi="Times New Roman" w:cs="Times New Roman" w:hint="eastAsia"/>
          <w:bCs/>
        </w:rPr>
        <w:t>）</w:t>
      </w:r>
      <w:r w:rsidRPr="006B403E">
        <w:rPr>
          <w:rFonts w:ascii="Times New Roman" w:eastAsiaTheme="minorEastAsia" w:hAnsi="Times New Roman" w:cs="Times New Roman" w:hint="eastAsia"/>
        </w:rPr>
        <w:t>分支限界法中搜索树空间扩展的主要策略是</w:t>
      </w:r>
      <w:r w:rsidR="002068AC" w:rsidRPr="002068AC">
        <w:rPr>
          <w:rFonts w:ascii="Times New Roman" w:eastAsiaTheme="minorEastAsia" w:hAnsi="Times New Roman" w:cs="Times New Roman" w:hint="eastAsia"/>
          <w:color w:val="FF0000"/>
        </w:rPr>
        <w:t>队列式分支限界法</w:t>
      </w:r>
      <w:r w:rsidRPr="006B403E">
        <w:rPr>
          <w:rFonts w:ascii="Times New Roman" w:eastAsiaTheme="minorEastAsia" w:hAnsi="Times New Roman" w:cs="Times New Roman" w:hint="eastAsia"/>
        </w:rPr>
        <w:t>和</w:t>
      </w:r>
      <w:r w:rsidR="002068AC" w:rsidRPr="002068AC">
        <w:rPr>
          <w:rFonts w:ascii="Times New Roman" w:eastAsiaTheme="minorEastAsia" w:hAnsi="Times New Roman" w:cs="Times New Roman" w:hint="eastAsia"/>
          <w:color w:val="FF0000"/>
        </w:rPr>
        <w:t>优先队列式分支限界法</w:t>
      </w:r>
      <w:r w:rsidR="002068AC">
        <w:rPr>
          <w:rFonts w:ascii="Times New Roman" w:eastAsiaTheme="minorEastAsia" w:hAnsi="Times New Roman" w:cs="Times New Roman" w:hint="eastAsia"/>
        </w:rPr>
        <w:t>。</w:t>
      </w:r>
    </w:p>
    <w:p w:rsidR="002364C7" w:rsidRPr="006B403E" w:rsidRDefault="002364C7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</w:p>
    <w:p w:rsidR="00CE753F" w:rsidRPr="006B403E" w:rsidRDefault="007E46A1" w:rsidP="00C8296A">
      <w:pPr>
        <w:pStyle w:val="HTML"/>
        <w:rPr>
          <w:rFonts w:ascii="Times New Roman" w:eastAsiaTheme="minorEastAsia" w:hAnsi="Times New Roman" w:cs="Times New Roman"/>
        </w:rPr>
      </w:pPr>
      <w:r w:rsidRPr="006B403E">
        <w:rPr>
          <w:rFonts w:ascii="Times New Roman" w:eastAsiaTheme="minorEastAsia" w:hAnsi="Times New Roman" w:cs="Times New Roman"/>
        </w:rPr>
        <w:t>2</w:t>
      </w:r>
      <w:r w:rsidRPr="006B403E">
        <w:rPr>
          <w:rFonts w:ascii="Times New Roman" w:eastAsiaTheme="minorEastAsia" w:hAnsi="Times New Roman" w:cs="Times New Roman"/>
        </w:rPr>
        <w:t>．</w:t>
      </w:r>
      <w:r w:rsidR="003B44F9" w:rsidRPr="006B403E">
        <w:rPr>
          <w:rFonts w:ascii="Times New Roman" w:eastAsiaTheme="minorEastAsia" w:hAnsi="Times New Roman" w:cs="Times New Roman" w:hint="eastAsia"/>
        </w:rPr>
        <w:t>确定算法与随机算法</w:t>
      </w:r>
      <w:r w:rsidR="00C8296A" w:rsidRPr="006B403E">
        <w:rPr>
          <w:rFonts w:ascii="Times New Roman" w:eastAsiaTheme="minorEastAsia" w:hAnsi="Times New Roman" w:cs="Times New Roman" w:hint="eastAsia"/>
        </w:rPr>
        <w:t>的差异</w:t>
      </w:r>
    </w:p>
    <w:p w:rsidR="002364C7" w:rsidRDefault="00FA24A3" w:rsidP="006B403E">
      <w:pPr>
        <w:pStyle w:val="HTML"/>
        <w:ind w:firstLineChars="150" w:firstLine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确定算法每次运算都相同，肯定能给正确的解。</w:t>
      </w:r>
    </w:p>
    <w:p w:rsidR="00FA24A3" w:rsidRDefault="00FA24A3" w:rsidP="006B403E">
      <w:pPr>
        <w:pStyle w:val="HTML"/>
        <w:ind w:firstLineChars="150" w:firstLine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>随机算法每次运算可能不同，可能返回正确的解。</w:t>
      </w:r>
    </w:p>
    <w:p w:rsidR="00EB0BC2" w:rsidRDefault="00EB0BC2" w:rsidP="00EB0BC2">
      <w:pPr>
        <w:pStyle w:val="HTML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概率算法中，包括一处或若干处随机选择，根据随机值来决定算法的运行；</w:t>
      </w:r>
    </w:p>
    <w:p w:rsidR="00EB0BC2" w:rsidRDefault="00EB0BC2" w:rsidP="006B403E">
      <w:pPr>
        <w:pStyle w:val="HTML"/>
        <w:ind w:firstLineChars="150" w:firstLine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每次运算结果可能不同，可能需要运行算法多次；</w:t>
      </w:r>
    </w:p>
    <w:p w:rsidR="00EB0BC2" w:rsidRDefault="00EB0BC2" w:rsidP="006B403E">
      <w:pPr>
        <w:pStyle w:val="HTML"/>
        <w:ind w:firstLineChars="150" w:firstLine="36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可能返回错误的解，但可以限定其出错概率；</w:t>
      </w:r>
    </w:p>
    <w:p w:rsidR="00EB0BC2" w:rsidRPr="006B403E" w:rsidRDefault="00EB0BC2" w:rsidP="006B403E">
      <w:pPr>
        <w:pStyle w:val="HTML"/>
        <w:ind w:firstLineChars="150" w:firstLine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ab/>
      </w:r>
      <w:r>
        <w:rPr>
          <w:rFonts w:ascii="Times New Roman" w:eastAsiaTheme="minorEastAsia" w:hAnsi="Times New Roman" w:cs="Times New Roman" w:hint="eastAsia"/>
        </w:rPr>
        <w:t>对于相同的输入实例，概率算法的执行时间不同</w:t>
      </w:r>
      <w:r w:rsidR="00C0192B">
        <w:rPr>
          <w:rFonts w:ascii="Times New Roman" w:eastAsiaTheme="minorEastAsia" w:hAnsi="Times New Roman" w:cs="Times New Roman" w:hint="eastAsia"/>
        </w:rPr>
        <w:t>；</w:t>
      </w:r>
    </w:p>
    <w:p w:rsidR="00BB4470" w:rsidRPr="001C6B95" w:rsidRDefault="000C7A20" w:rsidP="001C6B95">
      <w:pPr>
        <w:spacing w:line="360" w:lineRule="auto"/>
        <w:rPr>
          <w:rFonts w:ascii="Times New Roman" w:hAnsi="Times New Roman" w:cs="Times New Roman"/>
        </w:rPr>
      </w:pPr>
      <w:r w:rsidRPr="006B403E">
        <w:rPr>
          <w:rFonts w:ascii="Times New Roman" w:hAnsi="Times New Roman" w:cs="Times New Roman" w:hint="eastAsia"/>
        </w:rPr>
        <w:t>.</w:t>
      </w:r>
      <w:r w:rsidR="0070109B" w:rsidRPr="006B403E">
        <w:rPr>
          <w:rFonts w:ascii="Times New Roman" w:hAnsi="Times New Roman" w:cs="Times New Roman" w:hint="eastAsia"/>
        </w:rPr>
        <w:t>3</w:t>
      </w:r>
      <w:r w:rsidR="007E46A1" w:rsidRPr="006B403E">
        <w:rPr>
          <w:rFonts w:ascii="Times New Roman" w:hAnsi="Times New Roman" w:cs="Times New Roman"/>
        </w:rPr>
        <w:t>.</w:t>
      </w:r>
      <w:r w:rsidR="00DE537B" w:rsidRPr="006B403E">
        <w:rPr>
          <w:rFonts w:ascii="Times New Roman" w:hAnsi="Times New Roman" w:cs="Times New Roman" w:hint="eastAsia"/>
        </w:rPr>
        <w:t xml:space="preserve"> </w:t>
      </w:r>
      <w:r w:rsidR="003174D6" w:rsidRPr="001C6B95">
        <w:rPr>
          <w:rFonts w:ascii="Times New Roman" w:hAnsi="Times New Roman" w:cs="Times New Roman" w:hint="eastAsia"/>
        </w:rPr>
        <w:t>拉斯维加斯算法的特点</w:t>
      </w:r>
      <w:r w:rsidR="00F4779F" w:rsidRPr="001C6B95">
        <w:rPr>
          <w:rFonts w:ascii="Times New Roman" w:hAnsi="Times New Roman" w:cs="Times New Roman" w:hint="eastAsia"/>
        </w:rPr>
        <w:t>。</w:t>
      </w:r>
    </w:p>
    <w:p w:rsidR="00F4779F" w:rsidRDefault="00E921DE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修改确定性算法得到，一般将算法某步确定型选择变成随机选择；</w:t>
      </w:r>
    </w:p>
    <w:p w:rsidR="00E921DE" w:rsidRDefault="00E921DE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要么无解，要么得到正确解；</w:t>
      </w:r>
    </w:p>
    <w:p w:rsidR="00E921DE" w:rsidRDefault="00E921DE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算法找到正确解的概率随所用计算时间的增加而提高；</w:t>
      </w:r>
    </w:p>
    <w:p w:rsidR="00E921DE" w:rsidRDefault="007170FF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改进途径：与确定型算法结合，先随机选择，然后确定型搜索；</w:t>
      </w:r>
    </w:p>
    <w:p w:rsidR="00B25968" w:rsidRDefault="00B25968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提高算法效率的原则：尽快报告错误，即减少处理失败的时间；</w:t>
      </w:r>
    </w:p>
    <w:p w:rsidR="006B746A" w:rsidRPr="006B403E" w:rsidRDefault="0070109B" w:rsidP="001C6B95">
      <w:pPr>
        <w:spacing w:line="360" w:lineRule="auto"/>
        <w:rPr>
          <w:rFonts w:ascii="Times New Roman" w:hAnsi="Times New Roman" w:cs="Times New Roman"/>
        </w:rPr>
      </w:pPr>
      <w:r w:rsidRPr="006B403E">
        <w:rPr>
          <w:rFonts w:ascii="Times New Roman" w:hAnsi="Times New Roman" w:cs="Times New Roman" w:hint="eastAsia"/>
        </w:rPr>
        <w:t>4</w:t>
      </w:r>
      <w:r w:rsidR="00F042C1" w:rsidRPr="006B403E">
        <w:rPr>
          <w:rFonts w:ascii="Times New Roman" w:hAnsi="Times New Roman" w:cs="Times New Roman"/>
        </w:rPr>
        <w:t xml:space="preserve">.  </w:t>
      </w:r>
      <w:r w:rsidR="003174D6" w:rsidRPr="001C6B95">
        <w:rPr>
          <w:rFonts w:ascii="Times New Roman" w:hAnsi="Times New Roman" w:cs="Times New Roman" w:hint="eastAsia"/>
        </w:rPr>
        <w:t>蒙特卡洛算法的特点</w:t>
      </w:r>
    </w:p>
    <w:p w:rsidR="00681C74" w:rsidRDefault="00653578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偶然会产生一个错误解；</w:t>
      </w:r>
    </w:p>
    <w:p w:rsidR="00122028" w:rsidRDefault="00653578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对于任何实例，能以较高的概率获得一个正确解；</w:t>
      </w:r>
    </w:p>
    <w:p w:rsidR="00122028" w:rsidRDefault="00122028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通常情况下，无法判断是否正确；</w:t>
      </w:r>
    </w:p>
    <w:p w:rsidR="009C0BC9" w:rsidRDefault="009C0BC9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设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是一个实数，</w:t>
      </w:r>
      <w:r>
        <w:rPr>
          <w:rFonts w:ascii="Times New Roman" w:hAnsi="Times New Roman" w:cs="Times New Roman" w:hint="eastAsia"/>
        </w:rPr>
        <w:t>1/2&lt;p&lt;1</w:t>
      </w:r>
      <w:r>
        <w:rPr>
          <w:rFonts w:ascii="Times New Roman" w:hAnsi="Times New Roman" w:cs="Times New Roman" w:hint="eastAsia"/>
        </w:rPr>
        <w:t>，一个</w:t>
      </w:r>
      <w:r>
        <w:rPr>
          <w:rFonts w:ascii="Times New Roman" w:hAnsi="Times New Roman" w:cs="Times New Roman" w:hint="eastAsia"/>
        </w:rPr>
        <w:t>p-</w:t>
      </w:r>
      <w:r>
        <w:rPr>
          <w:rFonts w:ascii="Times New Roman" w:hAnsi="Times New Roman" w:cs="Times New Roman" w:hint="eastAsia"/>
        </w:rPr>
        <w:t>正确的</w:t>
      </w:r>
      <w:r w:rsidR="0018376A">
        <w:rPr>
          <w:rFonts w:ascii="Times New Roman" w:hAnsi="Times New Roman" w:cs="Times New Roman" w:hint="eastAsia"/>
        </w:rPr>
        <w:t>蒙特卡洛算法以至少</w:t>
      </w:r>
      <w:r w:rsidR="0018376A">
        <w:rPr>
          <w:rFonts w:ascii="Times New Roman" w:hAnsi="Times New Roman" w:cs="Times New Roman" w:hint="eastAsia"/>
        </w:rPr>
        <w:t>p</w:t>
      </w:r>
      <w:r w:rsidR="0018376A">
        <w:rPr>
          <w:rFonts w:ascii="Times New Roman" w:hAnsi="Times New Roman" w:cs="Times New Roman" w:hint="eastAsia"/>
        </w:rPr>
        <w:t>的概率返回一个正解；</w:t>
      </w:r>
    </w:p>
    <w:p w:rsidR="000E3D08" w:rsidRDefault="000E3D08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可能和问题实例的规模相关，但是和实力本身无关</w:t>
      </w:r>
      <w:r w:rsidR="00EF6DF2">
        <w:rPr>
          <w:rFonts w:ascii="Times New Roman" w:hAnsi="Times New Roman" w:cs="Times New Roman" w:hint="eastAsia"/>
        </w:rPr>
        <w:t>；</w:t>
      </w:r>
    </w:p>
    <w:p w:rsidR="00EF6DF2" w:rsidRDefault="00EF6DF2" w:rsidP="001C6B95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改进结果：增加结果正确的概率</w:t>
      </w:r>
    </w:p>
    <w:p w:rsidR="00EF6DF2" w:rsidRPr="001C6B95" w:rsidRDefault="00EF6DF2" w:rsidP="001C6B9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多次调用，选择出现频率最高的解</w:t>
      </w:r>
      <w:r w:rsidR="00AA4523">
        <w:rPr>
          <w:rFonts w:ascii="Times New Roman" w:hAnsi="Times New Roman" w:cs="Times New Roman" w:hint="eastAsia"/>
        </w:rPr>
        <w:t>；</w:t>
      </w:r>
    </w:p>
    <w:p w:rsidR="006B403E" w:rsidRDefault="00DE537B" w:rsidP="000C4661">
      <w:pPr>
        <w:spacing w:line="360" w:lineRule="auto"/>
        <w:rPr>
          <w:rFonts w:ascii="Times New Roman" w:hAnsi="Times New Roman" w:cs="Times New Roman" w:hint="eastAsia"/>
        </w:rPr>
      </w:pPr>
      <w:r w:rsidRPr="006B403E">
        <w:rPr>
          <w:rFonts w:ascii="Times New Roman" w:hAnsi="Times New Roman" w:cs="Times New Roman" w:hint="eastAsia"/>
        </w:rPr>
        <w:lastRenderedPageBreak/>
        <w:t>5</w:t>
      </w:r>
      <w:r w:rsidRPr="006B403E">
        <w:rPr>
          <w:rFonts w:ascii="Times New Roman" w:hAnsi="Times New Roman" w:cs="Times New Roman"/>
        </w:rPr>
        <w:t xml:space="preserve">. </w:t>
      </w:r>
      <w:r w:rsidR="003174D6" w:rsidRPr="006B403E">
        <w:rPr>
          <w:rFonts w:ascii="Times New Roman" w:hAnsi="Times New Roman" w:cs="Times New Roman" w:hint="eastAsia"/>
        </w:rPr>
        <w:t>素数判定问题的算法思想（不需要写程序）。</w:t>
      </w:r>
    </w:p>
    <w:p w:rsidR="000C4661" w:rsidRDefault="000C4661" w:rsidP="000C4661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满足费马定理的数未必是素数，但不满足的数肯定不是</w:t>
      </w:r>
      <w:r w:rsidR="00032657">
        <w:rPr>
          <w:rFonts w:ascii="Times New Roman" w:hAnsi="Times New Roman" w:cs="Times New Roman" w:hint="eastAsia"/>
        </w:rPr>
        <w:t>素数</w:t>
      </w:r>
      <w:r w:rsidR="00032657">
        <w:rPr>
          <w:rFonts w:ascii="Times New Roman" w:hAnsi="Times New Roman" w:cs="Times New Roman" w:hint="eastAsia"/>
        </w:rPr>
        <w:t>;</w:t>
      </w:r>
    </w:p>
    <w:p w:rsidR="00032657" w:rsidRDefault="00032657" w:rsidP="000C4661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用二次探测动力检测满足费马定理的合数；</w:t>
      </w:r>
    </w:p>
    <w:p w:rsidR="0090063E" w:rsidRDefault="0090063E" w:rsidP="000C4661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不满足费马定理或者满足费马定理的合数，则不是素数；</w:t>
      </w:r>
    </w:p>
    <w:p w:rsidR="006B403E" w:rsidRPr="006B403E" w:rsidRDefault="006B403E" w:rsidP="006B403E">
      <w:pPr>
        <w:spacing w:line="360" w:lineRule="auto"/>
        <w:rPr>
          <w:sz w:val="24"/>
        </w:rPr>
      </w:pPr>
      <w:r w:rsidRPr="006B403E">
        <w:rPr>
          <w:rFonts w:ascii="Times New Roman" w:hAnsi="Times New Roman" w:cs="Times New Roman" w:hint="eastAsia"/>
        </w:rPr>
        <w:t>6.</w:t>
      </w:r>
      <w:r w:rsidRPr="006B403E">
        <w:rPr>
          <w:rFonts w:hint="eastAsia"/>
          <w:sz w:val="24"/>
        </w:rPr>
        <w:t xml:space="preserve"> </w:t>
      </w:r>
      <w:r w:rsidRPr="006B403E">
        <w:rPr>
          <w:rFonts w:hint="eastAsia"/>
          <w:sz w:val="24"/>
        </w:rPr>
        <w:t>易验证问题的拉斯维加斯算法</w:t>
      </w:r>
    </w:p>
    <w:p w:rsidR="006B403E" w:rsidRPr="006B403E" w:rsidRDefault="006B403E" w:rsidP="006B403E">
      <w:pPr>
        <w:spacing w:line="360" w:lineRule="auto"/>
        <w:rPr>
          <w:sz w:val="24"/>
        </w:rPr>
      </w:pPr>
      <w:r w:rsidRPr="006B403E">
        <w:rPr>
          <w:rFonts w:hint="eastAsia"/>
          <w:sz w:val="24"/>
        </w:rPr>
        <w:t xml:space="preserve">    </w:t>
      </w:r>
      <w:r w:rsidRPr="006B403E">
        <w:rPr>
          <w:rFonts w:hint="eastAsia"/>
          <w:sz w:val="24"/>
        </w:rPr>
        <w:t>一个问题是易验证的是指对该问题的给定实例的每一个解，都可以有效地验证其正确性。例如求一个整数的非平凡因子问题是易验证的。而求—个整数的最小非平凡因子就不是易验证的。在一般情况卜，易验证问题未必是易解的。</w:t>
      </w:r>
    </w:p>
    <w:p w:rsidR="006B403E" w:rsidRPr="006B403E" w:rsidRDefault="006B403E" w:rsidP="006B403E">
      <w:pPr>
        <w:spacing w:line="360" w:lineRule="auto"/>
        <w:rPr>
          <w:sz w:val="24"/>
        </w:rPr>
      </w:pPr>
      <w:r w:rsidRPr="006B403E">
        <w:rPr>
          <w:rFonts w:hint="eastAsia"/>
          <w:sz w:val="24"/>
        </w:rPr>
        <w:t xml:space="preserve">    (1)</w:t>
      </w:r>
      <w:r w:rsidRPr="006B403E">
        <w:rPr>
          <w:rFonts w:hint="eastAsia"/>
          <w:sz w:val="24"/>
        </w:rPr>
        <w:t>给定一个解易验证问题</w:t>
      </w:r>
      <w:r w:rsidRPr="006B403E">
        <w:rPr>
          <w:rFonts w:hint="eastAsia"/>
          <w:sz w:val="24"/>
        </w:rPr>
        <w:t>P</w:t>
      </w:r>
      <w:r w:rsidRPr="006B403E">
        <w:rPr>
          <w:rFonts w:hint="eastAsia"/>
          <w:sz w:val="24"/>
        </w:rPr>
        <w:t>的蒙特卡洛方法，由此设计一个相应的解问题</w:t>
      </w:r>
      <w:r w:rsidRPr="006B403E">
        <w:rPr>
          <w:rFonts w:hint="eastAsia"/>
          <w:sz w:val="24"/>
        </w:rPr>
        <w:t>P</w:t>
      </w:r>
      <w:r w:rsidRPr="006B403E">
        <w:rPr>
          <w:rFonts w:hint="eastAsia"/>
          <w:sz w:val="24"/>
        </w:rPr>
        <w:t>的拉斯维加斯算法。</w:t>
      </w:r>
    </w:p>
    <w:p w:rsidR="006B403E" w:rsidRDefault="006B403E" w:rsidP="006A7D67">
      <w:pPr>
        <w:spacing w:line="360" w:lineRule="auto"/>
        <w:ind w:firstLine="480"/>
        <w:rPr>
          <w:rFonts w:hint="eastAsia"/>
          <w:sz w:val="24"/>
        </w:rPr>
      </w:pPr>
      <w:r w:rsidRPr="006B403E">
        <w:rPr>
          <w:rFonts w:hint="eastAsia"/>
          <w:sz w:val="24"/>
        </w:rPr>
        <w:t>(2)</w:t>
      </w:r>
      <w:r w:rsidRPr="006B403E">
        <w:rPr>
          <w:rFonts w:hint="eastAsia"/>
          <w:sz w:val="24"/>
        </w:rPr>
        <w:t>给定一个解易验证问题</w:t>
      </w:r>
      <w:r w:rsidRPr="006B403E">
        <w:rPr>
          <w:rFonts w:hint="eastAsia"/>
          <w:sz w:val="24"/>
        </w:rPr>
        <w:t>P</w:t>
      </w:r>
      <w:r w:rsidRPr="006B403E">
        <w:rPr>
          <w:rFonts w:hint="eastAsia"/>
          <w:sz w:val="24"/>
        </w:rPr>
        <w:t>的拉斯维加斯算法，由此设计一个相应的解问题</w:t>
      </w:r>
      <w:r w:rsidRPr="006B403E">
        <w:rPr>
          <w:rFonts w:hint="eastAsia"/>
          <w:sz w:val="24"/>
        </w:rPr>
        <w:t>P</w:t>
      </w:r>
      <w:r w:rsidRPr="006B403E">
        <w:rPr>
          <w:rFonts w:hint="eastAsia"/>
          <w:sz w:val="24"/>
        </w:rPr>
        <w:t>的蒙特卡罗算法。</w:t>
      </w:r>
    </w:p>
    <w:p w:rsidR="006A7D67" w:rsidRPr="006B403E" w:rsidRDefault="006A7D67" w:rsidP="006A7D67">
      <w:pPr>
        <w:spacing w:line="360" w:lineRule="auto"/>
        <w:ind w:firstLine="480"/>
        <w:rPr>
          <w:sz w:val="24"/>
        </w:rPr>
      </w:pPr>
      <w:r>
        <w:rPr>
          <w:b/>
          <w:noProof/>
          <w:sz w:val="24"/>
        </w:rPr>
        <w:drawing>
          <wp:inline distT="0" distB="0" distL="0" distR="0" wp14:anchorId="7A863A0F" wp14:editId="0A6E5B65">
            <wp:extent cx="5274310" cy="320230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D67" w:rsidRPr="006B4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A9" w:rsidRDefault="00841BA9" w:rsidP="00F22732">
      <w:r>
        <w:separator/>
      </w:r>
    </w:p>
  </w:endnote>
  <w:endnote w:type="continuationSeparator" w:id="0">
    <w:p w:rsidR="00841BA9" w:rsidRDefault="00841BA9" w:rsidP="00F2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A9" w:rsidRDefault="00841BA9" w:rsidP="00F22732">
      <w:r>
        <w:separator/>
      </w:r>
    </w:p>
  </w:footnote>
  <w:footnote w:type="continuationSeparator" w:id="0">
    <w:p w:rsidR="00841BA9" w:rsidRDefault="00841BA9" w:rsidP="00F2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1F71069"/>
    <w:multiLevelType w:val="hybridMultilevel"/>
    <w:tmpl w:val="8D1618C8"/>
    <w:lvl w:ilvl="0" w:tplc="EF042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4FCF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5032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768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5A0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F564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829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8CE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D6A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56640A3"/>
    <w:multiLevelType w:val="hybridMultilevel"/>
    <w:tmpl w:val="DD386012"/>
    <w:lvl w:ilvl="0" w:tplc="EA568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E2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4C2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AE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C4F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0E5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7E5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84B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BE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0CCB7784"/>
    <w:multiLevelType w:val="hybridMultilevel"/>
    <w:tmpl w:val="841E0406"/>
    <w:lvl w:ilvl="0" w:tplc="C082E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3CB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FCA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CEC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CE7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1D8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F01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822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15A03FEB"/>
    <w:multiLevelType w:val="hybridMultilevel"/>
    <w:tmpl w:val="99480D00"/>
    <w:lvl w:ilvl="0" w:tplc="0A300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6A022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A2CBA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92DC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A8C5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46FBF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9086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1A76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7865B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1B84472C"/>
    <w:multiLevelType w:val="hybridMultilevel"/>
    <w:tmpl w:val="58BA6C66"/>
    <w:lvl w:ilvl="0" w:tplc="157C9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56F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C48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A069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63C0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0AF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C4AD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2B00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E96D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3DE32D8"/>
    <w:multiLevelType w:val="hybridMultilevel"/>
    <w:tmpl w:val="6D9EBBB0"/>
    <w:lvl w:ilvl="0" w:tplc="E320D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FEA53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48A7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209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8E9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6A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CC3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587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A40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293E6A7E"/>
    <w:multiLevelType w:val="hybridMultilevel"/>
    <w:tmpl w:val="70223C30"/>
    <w:lvl w:ilvl="0" w:tplc="5908E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D85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1C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7AEE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BC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206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8A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AFE8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A5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2A3F6ADF"/>
    <w:multiLevelType w:val="hybridMultilevel"/>
    <w:tmpl w:val="650C0092"/>
    <w:lvl w:ilvl="0" w:tplc="4BA08A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ACE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4A1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56CC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F8A1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E0A8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EF04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7C83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429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DCA65E1"/>
    <w:multiLevelType w:val="hybridMultilevel"/>
    <w:tmpl w:val="6F30ECF6"/>
    <w:lvl w:ilvl="0" w:tplc="522A7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B47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D180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8B42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187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94F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BE3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324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2E6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46F4A3E"/>
    <w:multiLevelType w:val="hybridMultilevel"/>
    <w:tmpl w:val="C206EB12"/>
    <w:lvl w:ilvl="0" w:tplc="C6229F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0FC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6F9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0F1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0FB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74D6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8B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A217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0BB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741B14"/>
    <w:multiLevelType w:val="hybridMultilevel"/>
    <w:tmpl w:val="E35258C8"/>
    <w:lvl w:ilvl="0" w:tplc="64E0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97AD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043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EF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1CD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64B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B84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800D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CE4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>
    <w:nsid w:val="424519EB"/>
    <w:multiLevelType w:val="hybridMultilevel"/>
    <w:tmpl w:val="13308A66"/>
    <w:lvl w:ilvl="0" w:tplc="E4FC2E6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E0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54E2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AF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A75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EB3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48CA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847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1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C96A2B"/>
    <w:multiLevelType w:val="hybridMultilevel"/>
    <w:tmpl w:val="7C74E0C6"/>
    <w:lvl w:ilvl="0" w:tplc="C710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1AE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E66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6564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4EE3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4EC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1E4D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2764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92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FB2190B"/>
    <w:multiLevelType w:val="hybridMultilevel"/>
    <w:tmpl w:val="DC380538"/>
    <w:lvl w:ilvl="0" w:tplc="B886A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AAED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3A9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C0E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D0D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F69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07ED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1CA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B8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60C53885"/>
    <w:multiLevelType w:val="hybridMultilevel"/>
    <w:tmpl w:val="2FA6550A"/>
    <w:lvl w:ilvl="0" w:tplc="D29C50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127B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0D5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C7F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5457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A449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C47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AD1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E24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E55CD1"/>
    <w:multiLevelType w:val="hybridMultilevel"/>
    <w:tmpl w:val="FEF46D62"/>
    <w:lvl w:ilvl="0" w:tplc="BA76C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9834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028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F67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806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C15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C7C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246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6C6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D96730"/>
    <w:multiLevelType w:val="hybridMultilevel"/>
    <w:tmpl w:val="CBF88ED0"/>
    <w:lvl w:ilvl="0" w:tplc="5DACE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C6A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2E1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8E9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143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B0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90F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03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CB06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A981F50"/>
    <w:multiLevelType w:val="hybridMultilevel"/>
    <w:tmpl w:val="0376288E"/>
    <w:lvl w:ilvl="0" w:tplc="3918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412F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7883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2C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864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55CB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686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DCA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FA9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72FF01E2"/>
    <w:multiLevelType w:val="hybridMultilevel"/>
    <w:tmpl w:val="D532964E"/>
    <w:lvl w:ilvl="0" w:tplc="B8DC72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C8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7E8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9A8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62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E26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EC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60E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300218"/>
    <w:multiLevelType w:val="hybridMultilevel"/>
    <w:tmpl w:val="E3F832D6"/>
    <w:lvl w:ilvl="0" w:tplc="948C37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DE3D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A0CF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C95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E0A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ED4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3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275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C28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D07530"/>
    <w:multiLevelType w:val="hybridMultilevel"/>
    <w:tmpl w:val="07628C76"/>
    <w:lvl w:ilvl="0" w:tplc="ED4871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2DF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7871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14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68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EE9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CA78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2CE0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3C15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6F44BE8"/>
    <w:multiLevelType w:val="hybridMultilevel"/>
    <w:tmpl w:val="771E2F64"/>
    <w:lvl w:ilvl="0" w:tplc="5BAA0C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271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E1E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E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1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662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416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3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8A6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FC639E"/>
    <w:multiLevelType w:val="hybridMultilevel"/>
    <w:tmpl w:val="C2F27634"/>
    <w:lvl w:ilvl="0" w:tplc="4008FB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328F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782D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7387E6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1C59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F56A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0074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3E63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4CE6B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12"/>
  </w:num>
  <w:num w:numId="3">
    <w:abstractNumId w:val="24"/>
  </w:num>
  <w:num w:numId="4">
    <w:abstractNumId w:val="2"/>
  </w:num>
  <w:num w:numId="5">
    <w:abstractNumId w:val="0"/>
  </w:num>
  <w:num w:numId="6">
    <w:abstractNumId w:val="20"/>
  </w:num>
  <w:num w:numId="7">
    <w:abstractNumId w:val="13"/>
  </w:num>
  <w:num w:numId="8">
    <w:abstractNumId w:val="8"/>
  </w:num>
  <w:num w:numId="9">
    <w:abstractNumId w:val="4"/>
  </w:num>
  <w:num w:numId="10">
    <w:abstractNumId w:val="15"/>
  </w:num>
  <w:num w:numId="11">
    <w:abstractNumId w:val="22"/>
  </w:num>
  <w:num w:numId="12">
    <w:abstractNumId w:val="9"/>
  </w:num>
  <w:num w:numId="13">
    <w:abstractNumId w:val="25"/>
  </w:num>
  <w:num w:numId="14">
    <w:abstractNumId w:val="10"/>
  </w:num>
  <w:num w:numId="15">
    <w:abstractNumId w:val="23"/>
  </w:num>
  <w:num w:numId="16">
    <w:abstractNumId w:val="17"/>
  </w:num>
  <w:num w:numId="17">
    <w:abstractNumId w:val="16"/>
  </w:num>
  <w:num w:numId="18">
    <w:abstractNumId w:val="7"/>
  </w:num>
  <w:num w:numId="19">
    <w:abstractNumId w:val="19"/>
  </w:num>
  <w:num w:numId="20">
    <w:abstractNumId w:val="14"/>
  </w:num>
  <w:num w:numId="21">
    <w:abstractNumId w:val="11"/>
  </w:num>
  <w:num w:numId="22">
    <w:abstractNumId w:val="3"/>
  </w:num>
  <w:num w:numId="23">
    <w:abstractNumId w:val="6"/>
  </w:num>
  <w:num w:numId="24">
    <w:abstractNumId w:val="5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A1"/>
    <w:rsid w:val="00004EDA"/>
    <w:rsid w:val="00032657"/>
    <w:rsid w:val="000445A3"/>
    <w:rsid w:val="000474BB"/>
    <w:rsid w:val="00085C3E"/>
    <w:rsid w:val="0009404F"/>
    <w:rsid w:val="000C4661"/>
    <w:rsid w:val="000C50D2"/>
    <w:rsid w:val="000C7A20"/>
    <w:rsid w:val="000E3D08"/>
    <w:rsid w:val="00122028"/>
    <w:rsid w:val="0018376A"/>
    <w:rsid w:val="001877F4"/>
    <w:rsid w:val="001957CE"/>
    <w:rsid w:val="001A11C7"/>
    <w:rsid w:val="001A2681"/>
    <w:rsid w:val="001C02B8"/>
    <w:rsid w:val="001C6B95"/>
    <w:rsid w:val="002068AC"/>
    <w:rsid w:val="00232388"/>
    <w:rsid w:val="002364C7"/>
    <w:rsid w:val="00280660"/>
    <w:rsid w:val="00296CB2"/>
    <w:rsid w:val="00301A52"/>
    <w:rsid w:val="003174D6"/>
    <w:rsid w:val="00374C6F"/>
    <w:rsid w:val="003969CE"/>
    <w:rsid w:val="003B44F9"/>
    <w:rsid w:val="003C09FF"/>
    <w:rsid w:val="003F7E12"/>
    <w:rsid w:val="00453074"/>
    <w:rsid w:val="004A71BC"/>
    <w:rsid w:val="004C241D"/>
    <w:rsid w:val="004F6711"/>
    <w:rsid w:val="00571A01"/>
    <w:rsid w:val="0057270C"/>
    <w:rsid w:val="00582057"/>
    <w:rsid w:val="00590FF8"/>
    <w:rsid w:val="005A1EAF"/>
    <w:rsid w:val="005F5E48"/>
    <w:rsid w:val="006204C0"/>
    <w:rsid w:val="00645940"/>
    <w:rsid w:val="00653578"/>
    <w:rsid w:val="00681C74"/>
    <w:rsid w:val="006922D1"/>
    <w:rsid w:val="006941E3"/>
    <w:rsid w:val="006A7D67"/>
    <w:rsid w:val="006B403E"/>
    <w:rsid w:val="006B746A"/>
    <w:rsid w:val="006B77C3"/>
    <w:rsid w:val="006C0BAE"/>
    <w:rsid w:val="006D7078"/>
    <w:rsid w:val="006E34B2"/>
    <w:rsid w:val="006F0D26"/>
    <w:rsid w:val="0070109B"/>
    <w:rsid w:val="00711129"/>
    <w:rsid w:val="007170FF"/>
    <w:rsid w:val="00745889"/>
    <w:rsid w:val="007476F6"/>
    <w:rsid w:val="0078787E"/>
    <w:rsid w:val="00795A5E"/>
    <w:rsid w:val="007B5B42"/>
    <w:rsid w:val="007C4360"/>
    <w:rsid w:val="007E2F6D"/>
    <w:rsid w:val="007E46A1"/>
    <w:rsid w:val="00841BA9"/>
    <w:rsid w:val="008E043C"/>
    <w:rsid w:val="0090063E"/>
    <w:rsid w:val="00915CBE"/>
    <w:rsid w:val="009672CC"/>
    <w:rsid w:val="00971EAB"/>
    <w:rsid w:val="009A2547"/>
    <w:rsid w:val="009A35FB"/>
    <w:rsid w:val="009A4B0F"/>
    <w:rsid w:val="009C0BC9"/>
    <w:rsid w:val="009C1CCA"/>
    <w:rsid w:val="00A0010D"/>
    <w:rsid w:val="00A01026"/>
    <w:rsid w:val="00A01C4E"/>
    <w:rsid w:val="00A35107"/>
    <w:rsid w:val="00AA4523"/>
    <w:rsid w:val="00AB42C9"/>
    <w:rsid w:val="00AF1D9E"/>
    <w:rsid w:val="00B00E6A"/>
    <w:rsid w:val="00B25968"/>
    <w:rsid w:val="00B673F7"/>
    <w:rsid w:val="00B76637"/>
    <w:rsid w:val="00B83B3B"/>
    <w:rsid w:val="00BB4470"/>
    <w:rsid w:val="00C0192B"/>
    <w:rsid w:val="00C03A78"/>
    <w:rsid w:val="00C47717"/>
    <w:rsid w:val="00C8296A"/>
    <w:rsid w:val="00C973AE"/>
    <w:rsid w:val="00CD69F2"/>
    <w:rsid w:val="00CE753F"/>
    <w:rsid w:val="00CE75FB"/>
    <w:rsid w:val="00CE7918"/>
    <w:rsid w:val="00D17732"/>
    <w:rsid w:val="00D93695"/>
    <w:rsid w:val="00DA5F64"/>
    <w:rsid w:val="00DE537B"/>
    <w:rsid w:val="00E54DC0"/>
    <w:rsid w:val="00E841C7"/>
    <w:rsid w:val="00E921DE"/>
    <w:rsid w:val="00EA0854"/>
    <w:rsid w:val="00EB0BC2"/>
    <w:rsid w:val="00EF6DF2"/>
    <w:rsid w:val="00F042C1"/>
    <w:rsid w:val="00F22732"/>
    <w:rsid w:val="00F4779F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7E4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7E46A1"/>
    <w:rPr>
      <w:rFonts w:ascii="Arial" w:eastAsia="宋体" w:hAnsi="Arial" w:cs="Arial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A11C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C0B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2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27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2732"/>
    <w:rPr>
      <w:sz w:val="18"/>
      <w:szCs w:val="18"/>
    </w:rPr>
  </w:style>
  <w:style w:type="paragraph" w:styleId="a7">
    <w:name w:val="Body Text Indent"/>
    <w:basedOn w:val="a"/>
    <w:link w:val="Char1"/>
    <w:rsid w:val="00915CBE"/>
    <w:pPr>
      <w:ind w:firstLineChars="225" w:firstLine="540"/>
    </w:pPr>
    <w:rPr>
      <w:rFonts w:ascii="宋体" w:eastAsia="宋体" w:hAnsi="宋体" w:cs="Times New Roman"/>
      <w:sz w:val="24"/>
      <w:szCs w:val="24"/>
    </w:rPr>
  </w:style>
  <w:style w:type="character" w:customStyle="1" w:styleId="Char1">
    <w:name w:val="正文文本缩进 Char"/>
    <w:basedOn w:val="a0"/>
    <w:link w:val="a7"/>
    <w:rsid w:val="00915CBE"/>
    <w:rPr>
      <w:rFonts w:ascii="宋体" w:eastAsia="宋体" w:hAnsi="宋体" w:cs="Times New Roman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81C7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81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85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87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39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5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42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609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0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0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9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8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7DCBF-9301-44D4-B685-531546FB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YGW</dc:creator>
  <cp:lastModifiedBy>Jacob</cp:lastModifiedBy>
  <cp:revision>55</cp:revision>
  <dcterms:created xsi:type="dcterms:W3CDTF">2017-09-06T05:34:00Z</dcterms:created>
  <dcterms:modified xsi:type="dcterms:W3CDTF">2018-01-02T10:48:00Z</dcterms:modified>
</cp:coreProperties>
</file>