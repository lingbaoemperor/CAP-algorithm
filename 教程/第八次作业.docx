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9FF" w:rsidRPr="00FC502B" w:rsidRDefault="007E46A1">
      <w:pPr>
        <w:rPr>
          <w:rFonts w:ascii="Times New Roman" w:hAnsi="Times New Roman" w:cs="Times New Roman"/>
          <w:sz w:val="24"/>
          <w:szCs w:val="24"/>
        </w:rPr>
      </w:pPr>
      <w:r w:rsidRPr="00FC502B">
        <w:rPr>
          <w:rFonts w:ascii="Times New Roman" w:hAnsi="Times New Roman" w:cs="Times New Roman"/>
          <w:sz w:val="24"/>
          <w:szCs w:val="24"/>
        </w:rPr>
        <w:t>第</w:t>
      </w:r>
      <w:r w:rsidR="00F909DF">
        <w:rPr>
          <w:rFonts w:ascii="Times New Roman" w:hAnsi="Times New Roman" w:cs="Times New Roman" w:hint="eastAsia"/>
          <w:sz w:val="24"/>
          <w:szCs w:val="24"/>
        </w:rPr>
        <w:t>八</w:t>
      </w:r>
      <w:r w:rsidRPr="00FC502B">
        <w:rPr>
          <w:rFonts w:ascii="Times New Roman" w:hAnsi="Times New Roman" w:cs="Times New Roman"/>
          <w:sz w:val="24"/>
          <w:szCs w:val="24"/>
        </w:rPr>
        <w:t>次作业</w:t>
      </w:r>
    </w:p>
    <w:p w:rsidR="007E46A1" w:rsidRPr="00FC502B" w:rsidRDefault="007E46A1" w:rsidP="007E46A1">
      <w:pPr>
        <w:pStyle w:val="HTML"/>
        <w:rPr>
          <w:rFonts w:ascii="Times New Roman" w:eastAsiaTheme="minorEastAsia" w:hAnsi="Times New Roman" w:cs="Times New Roman"/>
        </w:rPr>
      </w:pPr>
      <w:r w:rsidRPr="00FC502B">
        <w:rPr>
          <w:rFonts w:ascii="Times New Roman" w:eastAsiaTheme="minorEastAsia" w:hAnsi="Times New Roman" w:cs="Times New Roman"/>
        </w:rPr>
        <w:t>1.</w:t>
      </w:r>
      <w:r w:rsidRPr="00FC502B">
        <w:rPr>
          <w:rFonts w:ascii="Times New Roman" w:eastAsiaTheme="minorEastAsia" w:hAnsi="Times New Roman" w:cs="Times New Roman"/>
        </w:rPr>
        <w:t>填空</w:t>
      </w:r>
    </w:p>
    <w:p w:rsidR="00971EAB" w:rsidRPr="00FC502B" w:rsidRDefault="007E46A1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FC502B">
        <w:rPr>
          <w:rFonts w:ascii="Times New Roman" w:eastAsiaTheme="minorEastAsia" w:hAnsi="Times New Roman" w:cs="Times New Roman"/>
        </w:rPr>
        <w:t>（</w:t>
      </w:r>
      <w:r w:rsidRPr="00FC502B">
        <w:rPr>
          <w:rFonts w:ascii="Times New Roman" w:eastAsiaTheme="minorEastAsia" w:hAnsi="Times New Roman" w:cs="Times New Roman"/>
        </w:rPr>
        <w:t>1</w:t>
      </w:r>
      <w:r w:rsidRPr="00FC502B">
        <w:rPr>
          <w:rFonts w:ascii="Times New Roman" w:eastAsiaTheme="minorEastAsia" w:hAnsi="Times New Roman" w:cs="Times New Roman"/>
        </w:rPr>
        <w:t>）</w:t>
      </w:r>
      <w:r w:rsidR="00647084" w:rsidRPr="00FC502B">
        <w:rPr>
          <w:rFonts w:ascii="Times New Roman" w:eastAsiaTheme="minorEastAsia" w:hAnsi="Times New Roman" w:cs="Times New Roman"/>
          <w:bCs/>
        </w:rPr>
        <w:t>问题本身的内在复杂性决定了求解这个问题算法的</w:t>
      </w:r>
      <w:r w:rsidR="00177523" w:rsidRPr="00177523">
        <w:rPr>
          <w:rFonts w:ascii="Times New Roman" w:eastAsiaTheme="minorEastAsia" w:hAnsi="Times New Roman" w:cs="Times New Roman" w:hint="eastAsia"/>
          <w:color w:val="FF0000"/>
        </w:rPr>
        <w:t>计算复杂性</w:t>
      </w:r>
      <w:r w:rsidR="00971EAB" w:rsidRPr="00FC502B">
        <w:rPr>
          <w:rFonts w:ascii="Times New Roman" w:eastAsiaTheme="minorEastAsia" w:hAnsi="Times New Roman" w:cs="Times New Roman"/>
        </w:rPr>
        <w:t>。</w:t>
      </w:r>
    </w:p>
    <w:p w:rsidR="00C8296A" w:rsidRPr="008853EA" w:rsidRDefault="00C8296A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971EAB" w:rsidRPr="00FC502B" w:rsidRDefault="007E46A1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FC502B">
        <w:rPr>
          <w:rFonts w:ascii="Times New Roman" w:eastAsiaTheme="minorEastAsia" w:hAnsi="Times New Roman" w:cs="Times New Roman"/>
        </w:rPr>
        <w:t>（</w:t>
      </w:r>
      <w:r w:rsidRPr="00FC502B">
        <w:rPr>
          <w:rFonts w:ascii="Times New Roman" w:eastAsiaTheme="minorEastAsia" w:hAnsi="Times New Roman" w:cs="Times New Roman"/>
        </w:rPr>
        <w:t>2</w:t>
      </w:r>
      <w:r w:rsidRPr="00FC502B">
        <w:rPr>
          <w:rFonts w:ascii="Times New Roman" w:eastAsiaTheme="minorEastAsia" w:hAnsi="Times New Roman" w:cs="Times New Roman"/>
        </w:rPr>
        <w:t>）</w:t>
      </w:r>
      <w:r w:rsidR="00647084" w:rsidRPr="00FC502B">
        <w:rPr>
          <w:rFonts w:ascii="Times New Roman" w:eastAsiaTheme="minorEastAsia" w:hAnsi="Times New Roman" w:cs="Times New Roman"/>
          <w:bCs/>
        </w:rPr>
        <w:t>算法是否是多项式时间的与</w:t>
      </w:r>
      <w:r w:rsidR="00857298" w:rsidRPr="00857298">
        <w:rPr>
          <w:rFonts w:ascii="Times New Roman" w:eastAsiaTheme="minorEastAsia" w:hAnsi="Times New Roman" w:cs="Times New Roman" w:hint="eastAsia"/>
          <w:color w:val="FF0000"/>
        </w:rPr>
        <w:t>采用的编码</w:t>
      </w:r>
      <w:r w:rsidR="00647084" w:rsidRPr="00FC502B">
        <w:rPr>
          <w:rFonts w:ascii="Times New Roman" w:eastAsiaTheme="minorEastAsia" w:hAnsi="Times New Roman" w:cs="Times New Roman"/>
        </w:rPr>
        <w:t>和</w:t>
      </w:r>
      <w:r w:rsidR="00857298" w:rsidRPr="00857298">
        <w:rPr>
          <w:rFonts w:ascii="Times New Roman" w:eastAsiaTheme="minorEastAsia" w:hAnsi="Times New Roman" w:cs="Times New Roman" w:hint="eastAsia"/>
          <w:color w:val="FF0000"/>
        </w:rPr>
        <w:t>操作指令集</w:t>
      </w:r>
      <w:r w:rsidR="00647084" w:rsidRPr="00FC502B">
        <w:rPr>
          <w:rFonts w:ascii="Times New Roman" w:eastAsiaTheme="minorEastAsia" w:hAnsi="Times New Roman" w:cs="Times New Roman"/>
          <w:bCs/>
        </w:rPr>
        <w:t>无关</w:t>
      </w:r>
      <w:r w:rsidR="008853EA">
        <w:rPr>
          <w:rFonts w:ascii="Times New Roman" w:eastAsiaTheme="minorEastAsia" w:hAnsi="Times New Roman" w:cs="Times New Roman" w:hint="eastAsia"/>
          <w:bCs/>
        </w:rPr>
        <w:t>。</w:t>
      </w:r>
    </w:p>
    <w:p w:rsidR="0057270C" w:rsidRPr="00FC502B" w:rsidRDefault="0057270C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CE753F" w:rsidRPr="00FC502B" w:rsidRDefault="006941E3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FC502B">
        <w:rPr>
          <w:rFonts w:ascii="Times New Roman" w:eastAsiaTheme="minorEastAsia" w:hAnsi="Times New Roman" w:cs="Times New Roman"/>
        </w:rPr>
        <w:t>（</w:t>
      </w:r>
      <w:r w:rsidRPr="00FC502B">
        <w:rPr>
          <w:rFonts w:ascii="Times New Roman" w:eastAsiaTheme="minorEastAsia" w:hAnsi="Times New Roman" w:cs="Times New Roman"/>
        </w:rPr>
        <w:t>3</w:t>
      </w:r>
      <w:r w:rsidRPr="00FC502B">
        <w:rPr>
          <w:rFonts w:ascii="Times New Roman" w:eastAsiaTheme="minorEastAsia" w:hAnsi="Times New Roman" w:cs="Times New Roman"/>
        </w:rPr>
        <w:t>）</w:t>
      </w:r>
      <w:r w:rsidR="00647084" w:rsidRPr="00FC502B">
        <w:rPr>
          <w:rFonts w:ascii="Times New Roman" w:eastAsiaTheme="minorEastAsia" w:hAnsi="Times New Roman" w:cs="Times New Roman"/>
          <w:bCs/>
        </w:rPr>
        <w:t>NPC</w:t>
      </w:r>
      <w:r w:rsidR="00647084" w:rsidRPr="00FC502B">
        <w:rPr>
          <w:rFonts w:ascii="Times New Roman" w:eastAsiaTheme="minorEastAsia" w:hAnsi="Times New Roman" w:cs="Times New Roman"/>
          <w:bCs/>
        </w:rPr>
        <w:t>问题是既没有找到</w:t>
      </w:r>
      <w:r w:rsidR="00201A66" w:rsidRPr="00201A66">
        <w:rPr>
          <w:rFonts w:ascii="Times New Roman" w:eastAsiaTheme="minorEastAsia" w:hAnsi="Times New Roman" w:cs="Times New Roman" w:hint="eastAsia"/>
          <w:color w:val="FF0000"/>
        </w:rPr>
        <w:t>多项式时间算法</w:t>
      </w:r>
      <w:r w:rsidR="00647084" w:rsidRPr="00FC502B">
        <w:rPr>
          <w:rFonts w:ascii="Times New Roman" w:eastAsiaTheme="minorEastAsia" w:hAnsi="Times New Roman" w:cs="Times New Roman"/>
          <w:bCs/>
        </w:rPr>
        <w:t>、又没能</w:t>
      </w:r>
      <w:r w:rsidR="00201A66" w:rsidRPr="00201A66">
        <w:rPr>
          <w:rFonts w:ascii="Times New Roman" w:eastAsiaTheme="minorEastAsia" w:hAnsi="Times New Roman" w:cs="Times New Roman" w:hint="eastAsia"/>
          <w:color w:val="FF0000"/>
        </w:rPr>
        <w:t>证明是难解问题</w:t>
      </w:r>
      <w:r w:rsidR="00647084" w:rsidRPr="00FC502B">
        <w:rPr>
          <w:rFonts w:ascii="Times New Roman" w:eastAsiaTheme="minorEastAsia" w:hAnsi="Times New Roman" w:cs="Times New Roman"/>
          <w:bCs/>
        </w:rPr>
        <w:t>的问题</w:t>
      </w:r>
      <w:r w:rsidR="008853EA">
        <w:rPr>
          <w:rFonts w:ascii="Times New Roman" w:eastAsiaTheme="minorEastAsia" w:hAnsi="Times New Roman" w:cs="Times New Roman" w:hint="eastAsia"/>
          <w:bCs/>
        </w:rPr>
        <w:t>。</w:t>
      </w:r>
    </w:p>
    <w:p w:rsidR="002364C7" w:rsidRPr="00FC502B" w:rsidRDefault="002364C7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3174D6" w:rsidRPr="00FC502B" w:rsidRDefault="002364C7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 w:rsidRPr="00FC502B">
        <w:rPr>
          <w:rFonts w:ascii="Times New Roman" w:eastAsiaTheme="minorEastAsia" w:hAnsi="Times New Roman" w:cs="Times New Roman"/>
        </w:rPr>
        <w:t>（</w:t>
      </w:r>
      <w:r w:rsidRPr="00FC502B">
        <w:rPr>
          <w:rFonts w:ascii="Times New Roman" w:eastAsiaTheme="minorEastAsia" w:hAnsi="Times New Roman" w:cs="Times New Roman"/>
        </w:rPr>
        <w:t>4</w:t>
      </w:r>
      <w:r w:rsidRPr="00FC502B">
        <w:rPr>
          <w:rFonts w:ascii="Times New Roman" w:eastAsiaTheme="minorEastAsia" w:hAnsi="Times New Roman" w:cs="Times New Roman"/>
        </w:rPr>
        <w:t>）</w:t>
      </w:r>
      <w:r w:rsidR="00647084" w:rsidRPr="00FC502B">
        <w:rPr>
          <w:rFonts w:ascii="Times New Roman" w:eastAsiaTheme="minorEastAsia" w:hAnsi="Times New Roman" w:cs="Times New Roman"/>
          <w:bCs/>
        </w:rPr>
        <w:t>判定问题是可以回答</w:t>
      </w:r>
      <w:r w:rsidR="008A389A">
        <w:rPr>
          <w:rFonts w:ascii="Times New Roman" w:eastAsiaTheme="minorEastAsia" w:hAnsi="Times New Roman" w:cs="Times New Roman" w:hint="eastAsia"/>
        </w:rPr>
        <w:t>是</w:t>
      </w:r>
      <w:r w:rsidR="008A389A" w:rsidRPr="008A389A">
        <w:rPr>
          <w:rFonts w:ascii="Times New Roman" w:eastAsiaTheme="minorEastAsia" w:hAnsi="Times New Roman" w:cs="Times New Roman" w:hint="eastAsia"/>
          <w:color w:val="FF0000"/>
        </w:rPr>
        <w:t>（</w:t>
      </w:r>
      <w:r w:rsidR="008A389A" w:rsidRPr="008A389A">
        <w:rPr>
          <w:rFonts w:ascii="Times New Roman" w:eastAsiaTheme="minorEastAsia" w:hAnsi="Times New Roman" w:cs="Times New Roman" w:hint="eastAsia"/>
          <w:color w:val="FF0000"/>
        </w:rPr>
        <w:t>YES</w:t>
      </w:r>
      <w:r w:rsidR="008A389A" w:rsidRPr="008A389A">
        <w:rPr>
          <w:rFonts w:ascii="Times New Roman" w:eastAsiaTheme="minorEastAsia" w:hAnsi="Times New Roman" w:cs="Times New Roman" w:hint="eastAsia"/>
          <w:color w:val="FF0000"/>
        </w:rPr>
        <w:t>）和否（</w:t>
      </w:r>
      <w:r w:rsidR="008A389A" w:rsidRPr="008A389A">
        <w:rPr>
          <w:rFonts w:ascii="Times New Roman" w:eastAsiaTheme="minorEastAsia" w:hAnsi="Times New Roman" w:cs="Times New Roman" w:hint="eastAsia"/>
          <w:color w:val="FF0000"/>
        </w:rPr>
        <w:t>NO</w:t>
      </w:r>
      <w:r w:rsidR="008A389A" w:rsidRPr="008A389A">
        <w:rPr>
          <w:rFonts w:ascii="Times New Roman" w:eastAsiaTheme="minorEastAsia" w:hAnsi="Times New Roman" w:cs="Times New Roman" w:hint="eastAsia"/>
          <w:color w:val="FF0000"/>
        </w:rPr>
        <w:t>）</w:t>
      </w:r>
      <w:r w:rsidR="00647084" w:rsidRPr="00FC502B">
        <w:rPr>
          <w:rFonts w:ascii="Times New Roman" w:eastAsiaTheme="minorEastAsia" w:hAnsi="Times New Roman" w:cs="Times New Roman"/>
        </w:rPr>
        <w:t>的问题</w:t>
      </w:r>
      <w:r w:rsidR="003174D6" w:rsidRPr="00FC502B">
        <w:rPr>
          <w:rFonts w:ascii="Times New Roman" w:eastAsiaTheme="minorEastAsia" w:hAnsi="Times New Roman" w:cs="Times New Roman"/>
          <w:bCs/>
        </w:rPr>
        <w:t>。</w:t>
      </w:r>
    </w:p>
    <w:p w:rsidR="00F4779F" w:rsidRPr="00FC502B" w:rsidRDefault="00F4779F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</w:p>
    <w:p w:rsidR="00E66102" w:rsidRPr="00FC502B" w:rsidRDefault="00F4779F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 w:rsidRPr="00FC502B">
        <w:rPr>
          <w:rFonts w:ascii="Times New Roman" w:eastAsiaTheme="minorEastAsia" w:hAnsi="Times New Roman" w:cs="Times New Roman"/>
          <w:bCs/>
        </w:rPr>
        <w:t>（</w:t>
      </w:r>
      <w:r w:rsidRPr="00FC502B">
        <w:rPr>
          <w:rFonts w:ascii="Times New Roman" w:eastAsiaTheme="minorEastAsia" w:hAnsi="Times New Roman" w:cs="Times New Roman"/>
          <w:bCs/>
        </w:rPr>
        <w:t>5</w:t>
      </w:r>
      <w:r w:rsidRPr="00FC502B">
        <w:rPr>
          <w:rFonts w:ascii="Times New Roman" w:eastAsiaTheme="minorEastAsia" w:hAnsi="Times New Roman" w:cs="Times New Roman"/>
          <w:bCs/>
        </w:rPr>
        <w:t>）</w:t>
      </w:r>
      <w:r w:rsidR="00E66102" w:rsidRPr="00FC502B">
        <w:rPr>
          <w:rFonts w:ascii="Times New Roman" w:eastAsiaTheme="minorEastAsia" w:hAnsi="Times New Roman" w:cs="Times New Roman"/>
          <w:bCs/>
        </w:rPr>
        <w:t>P</w:t>
      </w:r>
      <w:r w:rsidR="00E66102" w:rsidRPr="00FC502B">
        <w:rPr>
          <w:rFonts w:ascii="Times New Roman" w:eastAsiaTheme="minorEastAsia" w:hAnsi="Times New Roman" w:cs="Times New Roman"/>
          <w:bCs/>
        </w:rPr>
        <w:t>类问题是指所有</w:t>
      </w:r>
      <w:r w:rsidR="0097677A" w:rsidRPr="0097677A">
        <w:rPr>
          <w:rFonts w:ascii="Times New Roman" w:eastAsiaTheme="minorEastAsia" w:hAnsi="Times New Roman" w:cs="Times New Roman" w:hint="eastAsia"/>
          <w:color w:val="FF0000"/>
        </w:rPr>
        <w:t>多项式时间可解</w:t>
      </w:r>
      <w:r w:rsidR="00E66102" w:rsidRPr="00FC502B">
        <w:rPr>
          <w:rFonts w:ascii="Times New Roman" w:eastAsiaTheme="minorEastAsia" w:hAnsi="Times New Roman" w:cs="Times New Roman"/>
          <w:bCs/>
        </w:rPr>
        <w:t>的判定问题组成的问题类；</w:t>
      </w:r>
      <w:r w:rsidR="00E66102" w:rsidRPr="00FC502B">
        <w:rPr>
          <w:rFonts w:ascii="Times New Roman" w:eastAsiaTheme="minorEastAsia" w:hAnsi="Times New Roman" w:cs="Times New Roman"/>
          <w:bCs/>
        </w:rPr>
        <w:t>NP</w:t>
      </w:r>
      <w:r w:rsidR="00E66102" w:rsidRPr="00FC502B">
        <w:rPr>
          <w:rFonts w:ascii="Times New Roman" w:eastAsiaTheme="minorEastAsia" w:hAnsi="Times New Roman" w:cs="Times New Roman"/>
          <w:bCs/>
        </w:rPr>
        <w:t>类问题是指所有</w:t>
      </w:r>
      <w:r w:rsidR="0097677A" w:rsidRPr="0097677A">
        <w:rPr>
          <w:rFonts w:ascii="Times New Roman" w:eastAsiaTheme="minorEastAsia" w:hAnsi="Times New Roman" w:cs="Times New Roman" w:hint="eastAsia"/>
          <w:color w:val="FF0000"/>
        </w:rPr>
        <w:t>多项式时间可验证</w:t>
      </w:r>
      <w:r w:rsidR="00E66102" w:rsidRPr="00FC502B">
        <w:rPr>
          <w:rFonts w:ascii="Times New Roman" w:eastAsiaTheme="minorEastAsia" w:hAnsi="Times New Roman" w:cs="Times New Roman"/>
          <w:bCs/>
        </w:rPr>
        <w:t>的判定问题组成的问题类</w:t>
      </w:r>
      <w:r w:rsidR="00E66102" w:rsidRPr="00FC502B">
        <w:rPr>
          <w:rFonts w:ascii="Times New Roman" w:eastAsiaTheme="minorEastAsia" w:hAnsi="Times New Roman" w:cs="Times New Roman"/>
          <w:bCs/>
        </w:rPr>
        <w:t xml:space="preserve">. </w:t>
      </w:r>
    </w:p>
    <w:p w:rsidR="002364C7" w:rsidRPr="00FC502B" w:rsidRDefault="002364C7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E66102" w:rsidRPr="00FC502B" w:rsidRDefault="00E66102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 w:rsidRPr="00FC502B">
        <w:rPr>
          <w:rFonts w:ascii="Times New Roman" w:eastAsiaTheme="minorEastAsia" w:hAnsi="Times New Roman" w:cs="Times New Roman"/>
          <w:bCs/>
        </w:rPr>
        <w:t>（</w:t>
      </w:r>
      <w:r w:rsidRPr="00FC502B">
        <w:rPr>
          <w:rFonts w:ascii="Times New Roman" w:eastAsiaTheme="minorEastAsia" w:hAnsi="Times New Roman" w:cs="Times New Roman"/>
          <w:bCs/>
        </w:rPr>
        <w:t>6</w:t>
      </w:r>
      <w:r w:rsidRPr="00FC502B">
        <w:rPr>
          <w:rFonts w:ascii="Times New Roman" w:eastAsiaTheme="minorEastAsia" w:hAnsi="Times New Roman" w:cs="Times New Roman"/>
          <w:bCs/>
        </w:rPr>
        <w:t>）一般而言，一个问题所对应的</w:t>
      </w:r>
      <w:r w:rsidRPr="00FC502B">
        <w:rPr>
          <w:rFonts w:ascii="Times New Roman" w:eastAsiaTheme="minorEastAsia" w:hAnsi="Times New Roman" w:cs="Times New Roman"/>
        </w:rPr>
        <w:t>____________________</w:t>
      </w:r>
      <w:r w:rsidRPr="00FC502B">
        <w:rPr>
          <w:rFonts w:ascii="Times New Roman" w:eastAsiaTheme="minorEastAsia" w:hAnsi="Times New Roman" w:cs="Times New Roman"/>
          <w:bCs/>
        </w:rPr>
        <w:t>不会比其所对应的</w:t>
      </w:r>
      <w:r w:rsidRPr="00FC502B">
        <w:rPr>
          <w:rFonts w:ascii="Times New Roman" w:eastAsiaTheme="minorEastAsia" w:hAnsi="Times New Roman" w:cs="Times New Roman"/>
        </w:rPr>
        <w:t>____________________</w:t>
      </w:r>
      <w:r w:rsidRPr="00FC502B">
        <w:rPr>
          <w:rFonts w:ascii="Times New Roman" w:eastAsiaTheme="minorEastAsia" w:hAnsi="Times New Roman" w:cs="Times New Roman"/>
          <w:bCs/>
        </w:rPr>
        <w:t>更容易。</w:t>
      </w:r>
    </w:p>
    <w:p w:rsidR="00E66102" w:rsidRPr="00FC502B" w:rsidRDefault="00E66102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28704E" w:rsidRDefault="007E46A1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 w:rsidRPr="00FC502B">
        <w:rPr>
          <w:rFonts w:ascii="Times New Roman" w:eastAsiaTheme="minorEastAsia" w:hAnsi="Times New Roman" w:cs="Times New Roman"/>
          <w:bCs/>
        </w:rPr>
        <w:t>2</w:t>
      </w:r>
      <w:r w:rsidRPr="00FC502B">
        <w:rPr>
          <w:rFonts w:ascii="Times New Roman" w:eastAsiaTheme="minorEastAsia" w:hAnsi="Times New Roman" w:cs="Times New Roman"/>
          <w:bCs/>
        </w:rPr>
        <w:t>．</w:t>
      </w:r>
      <w:r w:rsidR="00E66102" w:rsidRPr="00FC502B">
        <w:rPr>
          <w:rFonts w:ascii="Times New Roman" w:eastAsiaTheme="minorEastAsia" w:hAnsi="Times New Roman" w:cs="Times New Roman"/>
          <w:bCs/>
        </w:rPr>
        <w:t>什么是</w:t>
      </w:r>
      <w:r w:rsidR="005F1E96" w:rsidRPr="00FC502B">
        <w:rPr>
          <w:rFonts w:ascii="Times New Roman" w:eastAsiaTheme="minorEastAsia" w:hAnsi="Times New Roman" w:cs="Times New Roman"/>
          <w:bCs/>
        </w:rPr>
        <w:t>易解问题</w:t>
      </w:r>
      <w:r w:rsidR="00E66102" w:rsidRPr="00FC502B">
        <w:rPr>
          <w:rFonts w:ascii="Times New Roman" w:eastAsiaTheme="minorEastAsia" w:hAnsi="Times New Roman" w:cs="Times New Roman"/>
          <w:bCs/>
        </w:rPr>
        <w:t>？什么是</w:t>
      </w:r>
      <w:r w:rsidR="005F1E96" w:rsidRPr="00FC502B">
        <w:rPr>
          <w:rFonts w:ascii="Times New Roman" w:eastAsiaTheme="minorEastAsia" w:hAnsi="Times New Roman" w:cs="Times New Roman"/>
          <w:bCs/>
        </w:rPr>
        <w:t>难解问题</w:t>
      </w:r>
      <w:r w:rsidR="00E66102" w:rsidRPr="00FC502B">
        <w:rPr>
          <w:rFonts w:ascii="Times New Roman" w:eastAsiaTheme="minorEastAsia" w:hAnsi="Times New Roman" w:cs="Times New Roman"/>
          <w:bCs/>
        </w:rPr>
        <w:t>？</w:t>
      </w:r>
    </w:p>
    <w:p w:rsidR="00830F27" w:rsidRDefault="00830F27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 w:hint="eastAsia"/>
          <w:bCs/>
        </w:rPr>
        <w:t>如果一个算法存在一个时间复杂性是</w:t>
      </w:r>
      <w:r>
        <w:rPr>
          <w:rFonts w:ascii="Times New Roman" w:eastAsiaTheme="minorEastAsia" w:hAnsi="Times New Roman" w:cs="Times New Roman" w:hint="eastAsia"/>
          <w:bCs/>
        </w:rPr>
        <w:t>O(n^k)</w:t>
      </w:r>
      <w:r>
        <w:rPr>
          <w:rFonts w:ascii="Times New Roman" w:eastAsiaTheme="minorEastAsia" w:hAnsi="Times New Roman" w:cs="Times New Roman" w:hint="eastAsia"/>
          <w:bCs/>
        </w:rPr>
        <w:t>的算法，其中，</w:t>
      </w:r>
      <w:r>
        <w:rPr>
          <w:rFonts w:ascii="Times New Roman" w:eastAsiaTheme="minorEastAsia" w:hAnsi="Times New Roman" w:cs="Times New Roman" w:hint="eastAsia"/>
          <w:bCs/>
        </w:rPr>
        <w:t>n</w:t>
      </w:r>
      <w:r>
        <w:rPr>
          <w:rFonts w:ascii="Times New Roman" w:eastAsiaTheme="minorEastAsia" w:hAnsi="Times New Roman" w:cs="Times New Roman" w:hint="eastAsia"/>
          <w:bCs/>
        </w:rPr>
        <w:t>是问题规模，</w:t>
      </w:r>
      <w:r>
        <w:rPr>
          <w:rFonts w:ascii="Times New Roman" w:eastAsiaTheme="minorEastAsia" w:hAnsi="Times New Roman" w:cs="Times New Roman" w:hint="eastAsia"/>
          <w:bCs/>
        </w:rPr>
        <w:t>k</w:t>
      </w:r>
      <w:r>
        <w:rPr>
          <w:rFonts w:ascii="Times New Roman" w:eastAsiaTheme="minorEastAsia" w:hAnsi="Times New Roman" w:cs="Times New Roman" w:hint="eastAsia"/>
          <w:bCs/>
        </w:rPr>
        <w:t>是一个非负整数，则称该问题存在多项式时间算法。</w:t>
      </w:r>
    </w:p>
    <w:p w:rsidR="00FA0D06" w:rsidRPr="00FC502B" w:rsidRDefault="00FA0D06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 w:hint="eastAsia"/>
          <w:bCs/>
        </w:rPr>
        <w:t>通常将存在多项式时间</w:t>
      </w:r>
      <w:r w:rsidR="00A10E93">
        <w:rPr>
          <w:rFonts w:ascii="Times New Roman" w:eastAsiaTheme="minorEastAsia" w:hAnsi="Times New Roman" w:cs="Times New Roman" w:hint="eastAsia"/>
          <w:bCs/>
        </w:rPr>
        <w:t>算法的问题看作是易解问题，将不存在多项式时间算法的问题看做是难解</w:t>
      </w:r>
      <w:r>
        <w:rPr>
          <w:rFonts w:ascii="Times New Roman" w:eastAsiaTheme="minorEastAsia" w:hAnsi="Times New Roman" w:cs="Times New Roman" w:hint="eastAsia"/>
          <w:bCs/>
        </w:rPr>
        <w:t>问题。</w:t>
      </w:r>
    </w:p>
    <w:p w:rsidR="00C8296A" w:rsidRPr="00FC502B" w:rsidRDefault="00C8296A" w:rsidP="00647084">
      <w:pPr>
        <w:pStyle w:val="HTML"/>
        <w:rPr>
          <w:rFonts w:ascii="Times New Roman" w:eastAsiaTheme="minorEastAsia" w:hAnsi="Times New Roman" w:cs="Times New Roman"/>
        </w:rPr>
      </w:pPr>
    </w:p>
    <w:p w:rsidR="00647084" w:rsidRDefault="0070109B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 w:rsidRPr="00FC502B">
        <w:rPr>
          <w:rFonts w:ascii="Times New Roman" w:eastAsiaTheme="minorEastAsia" w:hAnsi="Times New Roman" w:cs="Times New Roman"/>
        </w:rPr>
        <w:t>3</w:t>
      </w:r>
      <w:r w:rsidR="007E46A1" w:rsidRPr="00FC502B">
        <w:rPr>
          <w:rFonts w:ascii="Times New Roman" w:eastAsiaTheme="minorEastAsia" w:hAnsi="Times New Roman" w:cs="Times New Roman"/>
        </w:rPr>
        <w:t>.</w:t>
      </w:r>
      <w:r w:rsidR="00DE537B" w:rsidRPr="00FC502B">
        <w:rPr>
          <w:rFonts w:ascii="Times New Roman" w:eastAsiaTheme="minorEastAsia" w:hAnsi="Times New Roman" w:cs="Times New Roman"/>
        </w:rPr>
        <w:t xml:space="preserve"> </w:t>
      </w:r>
      <w:r w:rsidR="008853EA">
        <w:rPr>
          <w:rFonts w:ascii="Times New Roman" w:eastAsiaTheme="minorEastAsia" w:hAnsi="Times New Roman" w:cs="Times New Roman" w:hint="eastAsia"/>
        </w:rPr>
        <w:t>什么是</w:t>
      </w:r>
      <w:r w:rsidR="00647084" w:rsidRPr="00FC502B">
        <w:rPr>
          <w:rFonts w:ascii="Times New Roman" w:eastAsiaTheme="minorEastAsia" w:hAnsi="Times New Roman" w:cs="Times New Roman"/>
          <w:bCs/>
        </w:rPr>
        <w:t>多项式相关</w:t>
      </w:r>
      <w:r w:rsidR="008853EA">
        <w:rPr>
          <w:rFonts w:ascii="Times New Roman" w:eastAsiaTheme="minorEastAsia" w:hAnsi="Times New Roman" w:cs="Times New Roman" w:hint="eastAsia"/>
          <w:bCs/>
        </w:rPr>
        <w:t>？</w:t>
      </w:r>
      <w:r w:rsidR="00647084" w:rsidRPr="00FC502B">
        <w:rPr>
          <w:rFonts w:ascii="Times New Roman" w:eastAsiaTheme="minorEastAsia" w:hAnsi="Times New Roman" w:cs="Times New Roman"/>
          <w:bCs/>
        </w:rPr>
        <w:t xml:space="preserve"> </w:t>
      </w:r>
    </w:p>
    <w:p w:rsidR="00390EA1" w:rsidRDefault="00390EA1" w:rsidP="00FC502B">
      <w:pPr>
        <w:pStyle w:val="HTML"/>
        <w:ind w:firstLineChars="150" w:firstLine="360"/>
        <w:rPr>
          <w:rFonts w:ascii="Times New Roman" w:eastAsiaTheme="minorEastAsia" w:hAnsi="Times New Roman" w:cs="Times New Roman" w:hint="eastAsia"/>
          <w:bCs/>
        </w:rPr>
      </w:pPr>
      <w:r>
        <w:rPr>
          <w:rFonts w:ascii="Times New Roman" w:eastAsiaTheme="minorEastAsia" w:hAnsi="Times New Roman" w:cs="Times New Roman" w:hint="eastAsia"/>
          <w:bCs/>
        </w:rPr>
        <w:t>设两个函数</w:t>
      </w:r>
      <w:r>
        <w:rPr>
          <w:rFonts w:ascii="Times New Roman" w:eastAsiaTheme="minorEastAsia" w:hAnsi="Times New Roman" w:cs="Times New Roman" w:hint="eastAsia"/>
          <w:bCs/>
        </w:rPr>
        <w:t>f</w:t>
      </w:r>
      <w:r w:rsidR="00211111">
        <w:rPr>
          <w:rFonts w:ascii="Times New Roman" w:eastAsiaTheme="minorEastAsia" w:hAnsi="Times New Roman" w:cs="Times New Roman" w:hint="eastAsia"/>
          <w:bCs/>
        </w:rPr>
        <w:t>，</w:t>
      </w:r>
      <w:r>
        <w:rPr>
          <w:rFonts w:ascii="Times New Roman" w:eastAsiaTheme="minorEastAsia" w:hAnsi="Times New Roman" w:cs="Times New Roman" w:hint="eastAsia"/>
          <w:bCs/>
        </w:rPr>
        <w:t>g</w:t>
      </w:r>
      <w:r>
        <w:rPr>
          <w:rFonts w:ascii="Times New Roman" w:eastAsiaTheme="minorEastAsia" w:hAnsi="Times New Roman" w:cs="Times New Roman" w:hint="eastAsia"/>
          <w:bCs/>
        </w:rPr>
        <w:t>：</w:t>
      </w:r>
      <w:r>
        <w:rPr>
          <w:rFonts w:ascii="Times New Roman" w:eastAsiaTheme="minorEastAsia" w:hAnsi="Times New Roman" w:cs="Times New Roman" w:hint="eastAsia"/>
          <w:bCs/>
        </w:rPr>
        <w:t>N -&gt;N</w:t>
      </w:r>
      <w:r w:rsidR="00211111">
        <w:rPr>
          <w:rFonts w:ascii="Times New Roman" w:eastAsiaTheme="minorEastAsia" w:hAnsi="Times New Roman" w:cs="Times New Roman" w:hint="eastAsia"/>
          <w:bCs/>
        </w:rPr>
        <w:t>，如果存在多项式</w:t>
      </w:r>
      <w:r w:rsidR="00211111">
        <w:rPr>
          <w:rFonts w:ascii="Times New Roman" w:eastAsiaTheme="minorEastAsia" w:hAnsi="Times New Roman" w:cs="Times New Roman" w:hint="eastAsia"/>
          <w:bCs/>
        </w:rPr>
        <w:t>p</w:t>
      </w:r>
      <w:r w:rsidR="00211111">
        <w:rPr>
          <w:rFonts w:ascii="Times New Roman" w:eastAsiaTheme="minorEastAsia" w:hAnsi="Times New Roman" w:cs="Times New Roman" w:hint="eastAsia"/>
          <w:bCs/>
        </w:rPr>
        <w:t>和</w:t>
      </w:r>
      <w:r w:rsidR="00211111">
        <w:rPr>
          <w:rFonts w:ascii="Times New Roman" w:eastAsiaTheme="minorEastAsia" w:hAnsi="Times New Roman" w:cs="Times New Roman" w:hint="eastAsia"/>
          <w:bCs/>
        </w:rPr>
        <w:t>q</w:t>
      </w:r>
      <w:r w:rsidR="00211111">
        <w:rPr>
          <w:rFonts w:ascii="Times New Roman" w:eastAsiaTheme="minorEastAsia" w:hAnsi="Times New Roman" w:cs="Times New Roman" w:hint="eastAsia"/>
          <w:bCs/>
        </w:rPr>
        <w:t>，使得对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m:rPr>
            <m:sty m:val="p"/>
          </m:rPr>
          <w:rPr>
            <w:rFonts w:ascii="Cambria Math" w:eastAsiaTheme="minorEastAsia" w:hAnsi="Cambria Math" w:cs="Times New Roman" w:hint="eastAsia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∈N</m:t>
        </m:r>
      </m:oMath>
    </w:p>
    <w:p w:rsidR="00211111" w:rsidRDefault="00211111" w:rsidP="00FC502B">
      <w:pPr>
        <w:pStyle w:val="HTML"/>
        <w:ind w:firstLineChars="150" w:firstLine="360"/>
        <w:rPr>
          <w:rFonts w:ascii="Times New Roman" w:eastAsiaTheme="minorEastAsia" w:hAnsi="Times New Roman" w:cs="Times New Roman" w:hint="eastAsia"/>
          <w:bCs/>
        </w:rPr>
      </w:pPr>
      <w:r>
        <w:rPr>
          <w:rFonts w:ascii="Times New Roman" w:eastAsiaTheme="minorEastAsia" w:hAnsi="Times New Roman" w:cs="Times New Roman" w:hint="eastAsia"/>
          <w:bCs/>
        </w:rPr>
        <w:tab/>
        <w:t>f(n)&lt;=p(g(n))</w:t>
      </w:r>
    </w:p>
    <w:p w:rsidR="00211111" w:rsidRDefault="00211111" w:rsidP="00FC502B">
      <w:pPr>
        <w:pStyle w:val="HTML"/>
        <w:ind w:firstLineChars="150" w:firstLine="360"/>
        <w:rPr>
          <w:rFonts w:ascii="Times New Roman" w:eastAsiaTheme="minorEastAsia" w:hAnsi="Times New Roman" w:cs="Times New Roman" w:hint="eastAsia"/>
          <w:bCs/>
        </w:rPr>
      </w:pPr>
      <w:r>
        <w:rPr>
          <w:rFonts w:ascii="Times New Roman" w:eastAsiaTheme="minorEastAsia" w:hAnsi="Times New Roman" w:cs="Times New Roman" w:hint="eastAsia"/>
          <w:bCs/>
        </w:rPr>
        <w:tab/>
        <w:t>g(n)&lt;=q(f(n))</w:t>
      </w:r>
    </w:p>
    <w:p w:rsidR="00211111" w:rsidRPr="00FC502B" w:rsidRDefault="00211111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 w:hint="eastAsia"/>
          <w:bCs/>
        </w:rPr>
        <w:t>则称</w:t>
      </w:r>
      <w:r>
        <w:rPr>
          <w:rFonts w:ascii="Times New Roman" w:eastAsiaTheme="minorEastAsia" w:hAnsi="Times New Roman" w:cs="Times New Roman" w:hint="eastAsia"/>
          <w:bCs/>
        </w:rPr>
        <w:t>f</w:t>
      </w:r>
      <w:r>
        <w:rPr>
          <w:rFonts w:ascii="Times New Roman" w:eastAsiaTheme="minorEastAsia" w:hAnsi="Times New Roman" w:cs="Times New Roman" w:hint="eastAsia"/>
          <w:bCs/>
        </w:rPr>
        <w:t>和</w:t>
      </w:r>
      <w:r>
        <w:rPr>
          <w:rFonts w:ascii="Times New Roman" w:eastAsiaTheme="minorEastAsia" w:hAnsi="Times New Roman" w:cs="Times New Roman" w:hint="eastAsia"/>
          <w:bCs/>
        </w:rPr>
        <w:t>g</w:t>
      </w:r>
      <w:r>
        <w:rPr>
          <w:rFonts w:ascii="Times New Roman" w:eastAsiaTheme="minorEastAsia" w:hAnsi="Times New Roman" w:cs="Times New Roman" w:hint="eastAsia"/>
          <w:bCs/>
        </w:rPr>
        <w:t>是多项式相关的。</w:t>
      </w:r>
      <w:bookmarkStart w:id="0" w:name="_GoBack"/>
      <w:bookmarkEnd w:id="0"/>
    </w:p>
    <w:p w:rsidR="00F4779F" w:rsidRPr="00FC502B" w:rsidRDefault="00F4779F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</w:p>
    <w:p w:rsidR="006B746A" w:rsidRPr="00FC502B" w:rsidRDefault="0070109B" w:rsidP="00FC502B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FC502B">
        <w:rPr>
          <w:rFonts w:ascii="Times New Roman" w:eastAsiaTheme="minorEastAsia" w:hAnsi="Times New Roman" w:cs="Times New Roman"/>
        </w:rPr>
        <w:t>4</w:t>
      </w:r>
      <w:r w:rsidR="00F042C1" w:rsidRPr="00FC502B">
        <w:rPr>
          <w:rFonts w:ascii="Times New Roman" w:eastAsiaTheme="minorEastAsia" w:hAnsi="Times New Roman" w:cs="Times New Roman"/>
        </w:rPr>
        <w:t xml:space="preserve">.  </w:t>
      </w:r>
      <w:r w:rsidR="00847E44" w:rsidRPr="00FC502B">
        <w:rPr>
          <w:rFonts w:ascii="Times New Roman" w:eastAsiaTheme="minorEastAsia" w:hAnsi="Times New Roman" w:cs="Times New Roman"/>
          <w:bCs/>
        </w:rPr>
        <w:t>给出货郎问题所对应的判定问题，证明它是一个</w:t>
      </w:r>
      <w:r w:rsidR="00847E44" w:rsidRPr="00FC502B">
        <w:rPr>
          <w:rFonts w:ascii="Times New Roman" w:eastAsiaTheme="minorEastAsia" w:hAnsi="Times New Roman" w:cs="Times New Roman"/>
          <w:bCs/>
        </w:rPr>
        <w:t>NP</w:t>
      </w:r>
      <w:r w:rsidR="00F9133A" w:rsidRPr="00FC502B">
        <w:rPr>
          <w:rFonts w:ascii="Times New Roman" w:eastAsiaTheme="minorEastAsia" w:hAnsi="Times New Roman" w:cs="Times New Roman"/>
          <w:bCs/>
        </w:rPr>
        <w:t>类</w:t>
      </w:r>
      <w:r w:rsidR="00847E44" w:rsidRPr="00FC502B">
        <w:rPr>
          <w:rFonts w:ascii="Times New Roman" w:eastAsiaTheme="minorEastAsia" w:hAnsi="Times New Roman" w:cs="Times New Roman"/>
          <w:bCs/>
        </w:rPr>
        <w:t>问题。</w:t>
      </w:r>
    </w:p>
    <w:p w:rsidR="00847E44" w:rsidRPr="00FC502B" w:rsidRDefault="00847E44" w:rsidP="00DE537B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</w:p>
    <w:p w:rsidR="00FC502B" w:rsidRPr="00FC502B" w:rsidRDefault="00DE537B" w:rsidP="008853EA">
      <w:pPr>
        <w:pStyle w:val="Default"/>
        <w:ind w:firstLineChars="150" w:firstLine="360"/>
        <w:rPr>
          <w:rFonts w:ascii="Times New Roman" w:eastAsiaTheme="minorEastAsia" w:hAnsi="Times New Roman" w:cs="Times New Roman"/>
          <w:color w:val="auto"/>
        </w:rPr>
      </w:pPr>
      <w:r w:rsidRPr="00FC502B">
        <w:rPr>
          <w:rFonts w:ascii="Times New Roman" w:eastAsiaTheme="minorEastAsia" w:hAnsi="Times New Roman" w:cs="Times New Roman"/>
        </w:rPr>
        <w:t xml:space="preserve">5. </w:t>
      </w:r>
      <w:r w:rsidR="00FC502B">
        <w:rPr>
          <w:rFonts w:ascii="Times New Roman" w:eastAsiaTheme="minorEastAsia" w:hAnsi="Times New Roman" w:cs="Times New Roman" w:hint="eastAsia"/>
        </w:rPr>
        <w:t>证明</w:t>
      </w:r>
      <w:r w:rsidR="00FC502B" w:rsidRPr="00FC502B">
        <w:rPr>
          <w:rFonts w:ascii="Times New Roman" w:eastAsiaTheme="minorEastAsia" w:hAnsi="Times New Roman" w:cs="Times New Roman"/>
          <w:color w:val="auto"/>
        </w:rPr>
        <w:t>定理：设</w:t>
      </w:r>
      <w:r w:rsidR="00FC502B" w:rsidRPr="00FC502B">
        <w:rPr>
          <w:rFonts w:ascii="Cambria Math" w:eastAsiaTheme="minorEastAsia" w:hAnsi="Cambria Math" w:cs="Cambria Math"/>
          <w:color w:val="auto"/>
        </w:rPr>
        <w:t>𝜫</w:t>
      </w:r>
      <w:r w:rsidR="00FC502B" w:rsidRPr="00FC502B">
        <w:rPr>
          <w:rFonts w:ascii="Cambria Math" w:eastAsiaTheme="minorEastAsia" w:hAnsi="Cambria Math" w:cs="Cambria Math"/>
          <w:color w:val="auto"/>
          <w:vertAlign w:val="subscript"/>
        </w:rPr>
        <w:t>𝟏</w:t>
      </w:r>
      <w:r w:rsidR="00FC502B" w:rsidRPr="00FC502B">
        <w:rPr>
          <w:rFonts w:ascii="Times New Roman" w:eastAsiaTheme="minorEastAsia" w:hAnsi="Times New Roman" w:cs="Times New Roman"/>
          <w:color w:val="auto"/>
        </w:rPr>
        <w:t>≤</w:t>
      </w:r>
      <w:r w:rsidR="00FC502B" w:rsidRPr="00FC502B">
        <w:rPr>
          <w:rFonts w:ascii="Cambria Math" w:eastAsiaTheme="minorEastAsia" w:hAnsi="Cambria Math" w:cs="Cambria Math"/>
          <w:color w:val="auto"/>
          <w:vertAlign w:val="subscript"/>
        </w:rPr>
        <w:t>𝒑</w:t>
      </w:r>
      <w:r w:rsidR="00FC502B" w:rsidRPr="00FC502B">
        <w:rPr>
          <w:rFonts w:ascii="Cambria Math" w:eastAsiaTheme="minorEastAsia" w:hAnsi="Cambria Math" w:cs="Cambria Math"/>
          <w:color w:val="auto"/>
        </w:rPr>
        <w:t>𝜫</w:t>
      </w:r>
      <w:r w:rsidR="00FC502B" w:rsidRPr="00FC502B">
        <w:rPr>
          <w:rFonts w:ascii="Cambria Math" w:eastAsiaTheme="minorEastAsia" w:hAnsi="Cambria Math" w:cs="Cambria Math"/>
          <w:color w:val="auto"/>
          <w:vertAlign w:val="subscript"/>
        </w:rPr>
        <w:t>𝟐</w:t>
      </w:r>
      <w:r w:rsidR="00FC502B" w:rsidRPr="00FC502B">
        <w:rPr>
          <w:rFonts w:ascii="Times New Roman" w:eastAsiaTheme="minorEastAsia" w:hAnsi="Times New Roman" w:cs="Times New Roman"/>
          <w:color w:val="auto"/>
        </w:rPr>
        <w:t xml:space="preserve"> </w:t>
      </w:r>
      <w:r w:rsidR="00FC502B" w:rsidRPr="00FC502B">
        <w:rPr>
          <w:rFonts w:ascii="Times New Roman" w:eastAsiaTheme="minorEastAsia" w:hAnsi="Times New Roman" w:cs="Times New Roman"/>
          <w:color w:val="auto"/>
        </w:rPr>
        <w:t>，</w:t>
      </w:r>
      <w:r w:rsidR="00FC502B" w:rsidRPr="00FC502B">
        <w:rPr>
          <w:rFonts w:ascii="Cambria Math" w:eastAsiaTheme="minorEastAsia" w:hAnsi="Cambria Math" w:cs="Cambria Math"/>
          <w:color w:val="auto"/>
        </w:rPr>
        <w:t>𝜫</w:t>
      </w:r>
      <w:r w:rsidR="00FC502B" w:rsidRPr="00FC502B">
        <w:rPr>
          <w:rFonts w:ascii="Cambria Math" w:eastAsiaTheme="minorEastAsia" w:hAnsi="Cambria Math" w:cs="Cambria Math"/>
          <w:color w:val="auto"/>
          <w:vertAlign w:val="subscript"/>
        </w:rPr>
        <w:t>𝟐</w:t>
      </w:r>
      <w:r w:rsidR="00FC502B" w:rsidRPr="00FC502B">
        <w:rPr>
          <w:rFonts w:ascii="宋体" w:eastAsia="宋体" w:hAnsi="宋体" w:cs="宋体" w:hint="eastAsia"/>
          <w:color w:val="auto"/>
        </w:rPr>
        <w:t>∈</w:t>
      </w:r>
      <w:r w:rsidR="00FC502B" w:rsidRPr="00FC502B">
        <w:rPr>
          <w:rFonts w:ascii="Cambria Math" w:eastAsiaTheme="minorEastAsia" w:hAnsi="Cambria Math" w:cs="Cambria Math"/>
          <w:color w:val="auto"/>
        </w:rPr>
        <w:t>𝐏⇒𝜫</w:t>
      </w:r>
      <w:r w:rsidR="00FC502B" w:rsidRPr="00FC502B">
        <w:rPr>
          <w:rFonts w:ascii="Cambria Math" w:eastAsiaTheme="minorEastAsia" w:hAnsi="Cambria Math" w:cs="Cambria Math"/>
          <w:color w:val="auto"/>
          <w:vertAlign w:val="subscript"/>
        </w:rPr>
        <w:t>𝟏</w:t>
      </w:r>
      <w:r w:rsidR="00FC502B" w:rsidRPr="00FC502B">
        <w:rPr>
          <w:rFonts w:ascii="宋体" w:eastAsia="宋体" w:hAnsi="宋体" w:cs="宋体" w:hint="eastAsia"/>
          <w:color w:val="auto"/>
        </w:rPr>
        <w:t>∈</w:t>
      </w:r>
      <w:r w:rsidR="00FC502B" w:rsidRPr="00FC502B">
        <w:rPr>
          <w:rFonts w:ascii="Cambria Math" w:eastAsiaTheme="minorEastAsia" w:hAnsi="Cambria Math" w:cs="Cambria Math"/>
          <w:color w:val="auto"/>
        </w:rPr>
        <w:t>𝐏</w:t>
      </w:r>
      <w:r w:rsidR="00FC502B" w:rsidRPr="00FC502B">
        <w:rPr>
          <w:rFonts w:ascii="Times New Roman" w:eastAsiaTheme="minorEastAsia" w:hAnsi="Times New Roman" w:cs="Times New Roman"/>
          <w:color w:val="auto"/>
        </w:rPr>
        <w:t xml:space="preserve"> </w:t>
      </w:r>
    </w:p>
    <w:sectPr w:rsidR="00FC502B" w:rsidRPr="00FC5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FA4" w:rsidRDefault="00277FA4" w:rsidP="00F22732">
      <w:r>
        <w:separator/>
      </w:r>
    </w:p>
  </w:endnote>
  <w:endnote w:type="continuationSeparator" w:id="0">
    <w:p w:rsidR="00277FA4" w:rsidRDefault="00277FA4" w:rsidP="00F2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FA4" w:rsidRDefault="00277FA4" w:rsidP="00F22732">
      <w:r>
        <w:separator/>
      </w:r>
    </w:p>
  </w:footnote>
  <w:footnote w:type="continuationSeparator" w:id="0">
    <w:p w:rsidR="00277FA4" w:rsidRDefault="00277FA4" w:rsidP="00F2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1F71069"/>
    <w:multiLevelType w:val="hybridMultilevel"/>
    <w:tmpl w:val="8D1618C8"/>
    <w:lvl w:ilvl="0" w:tplc="EF042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4FCF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0503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3768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5A0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F564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3829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F8CE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D6A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056640A3"/>
    <w:multiLevelType w:val="hybridMultilevel"/>
    <w:tmpl w:val="DD386012"/>
    <w:lvl w:ilvl="0" w:tplc="EA568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E2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B4C2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AAE4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C4F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0E5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7E5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84B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BE9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0CCB7784"/>
    <w:multiLevelType w:val="hybridMultilevel"/>
    <w:tmpl w:val="841E0406"/>
    <w:lvl w:ilvl="0" w:tplc="C082E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3CB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FCA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FCEC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CE7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1D8C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F01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4822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15A03FEB"/>
    <w:multiLevelType w:val="hybridMultilevel"/>
    <w:tmpl w:val="99480D00"/>
    <w:lvl w:ilvl="0" w:tplc="0A300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6A022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A2CBA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92DC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3A8C5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846FB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F9086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1A76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7865B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1B84472C"/>
    <w:multiLevelType w:val="hybridMultilevel"/>
    <w:tmpl w:val="58BA6C66"/>
    <w:lvl w:ilvl="0" w:tplc="157C9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D56F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4C48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A069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63C0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0AF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C4AD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2B00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E96D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23DE32D8"/>
    <w:multiLevelType w:val="hybridMultilevel"/>
    <w:tmpl w:val="6D9EBBB0"/>
    <w:lvl w:ilvl="0" w:tplc="E320D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EA53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8A7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209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48E9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36A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CC3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587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A40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293E6A7E"/>
    <w:multiLevelType w:val="hybridMultilevel"/>
    <w:tmpl w:val="70223C30"/>
    <w:lvl w:ilvl="0" w:tplc="5908E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D85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1C9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7AEE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BC7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206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18A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FE8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2A5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2A3F6ADF"/>
    <w:multiLevelType w:val="hybridMultilevel"/>
    <w:tmpl w:val="650C0092"/>
    <w:lvl w:ilvl="0" w:tplc="4BA08A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EACE1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4A1B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156CC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F8A1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E0A8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4EF0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87C83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14290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2DCA65E1"/>
    <w:multiLevelType w:val="hybridMultilevel"/>
    <w:tmpl w:val="6F30ECF6"/>
    <w:lvl w:ilvl="0" w:tplc="522A7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0B47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D180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B42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187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94F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BE3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324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A2E6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346F4A3E"/>
    <w:multiLevelType w:val="hybridMultilevel"/>
    <w:tmpl w:val="C206EB12"/>
    <w:lvl w:ilvl="0" w:tplc="C6229F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30FC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6F92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0F1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A0FB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74D6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E8B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A217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70BB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741B14"/>
    <w:multiLevelType w:val="hybridMultilevel"/>
    <w:tmpl w:val="E35258C8"/>
    <w:lvl w:ilvl="0" w:tplc="64E05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97AD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043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2EF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21CD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64B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B84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800D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CCE4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424519EB"/>
    <w:multiLevelType w:val="hybridMultilevel"/>
    <w:tmpl w:val="13308A66"/>
    <w:lvl w:ilvl="0" w:tplc="E4FC2E6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0E0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54E2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FAAF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DA75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EB3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48CA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F847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16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C96A2B"/>
    <w:multiLevelType w:val="hybridMultilevel"/>
    <w:tmpl w:val="7C74E0C6"/>
    <w:lvl w:ilvl="0" w:tplc="C7103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31AE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66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6564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EE3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E4EC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1E4D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2764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192E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4FB2190B"/>
    <w:multiLevelType w:val="hybridMultilevel"/>
    <w:tmpl w:val="DC380538"/>
    <w:lvl w:ilvl="0" w:tplc="B886A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AAED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E3A9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C0E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0D0D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0F69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07ED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C1CA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0B8F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5B4F23A0"/>
    <w:multiLevelType w:val="hybridMultilevel"/>
    <w:tmpl w:val="BC56BB0A"/>
    <w:lvl w:ilvl="0" w:tplc="0E44A6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423F1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A9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EA1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85B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888C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6A9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8BAF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78991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E5518C"/>
    <w:multiLevelType w:val="hybridMultilevel"/>
    <w:tmpl w:val="76DAEC8E"/>
    <w:lvl w:ilvl="0" w:tplc="AE405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0EE6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A00D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A0B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340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86AD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6B63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CAC2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67C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>
    <w:nsid w:val="60C53885"/>
    <w:multiLevelType w:val="hybridMultilevel"/>
    <w:tmpl w:val="2FA6550A"/>
    <w:lvl w:ilvl="0" w:tplc="D29C50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27B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D0D5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C7F4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5457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A449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FC47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AD16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1E24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E55CD1"/>
    <w:multiLevelType w:val="hybridMultilevel"/>
    <w:tmpl w:val="FEF46D62"/>
    <w:lvl w:ilvl="0" w:tplc="BA76C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9834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028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F67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806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5C15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C7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246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C6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D96730"/>
    <w:multiLevelType w:val="hybridMultilevel"/>
    <w:tmpl w:val="CBF88ED0"/>
    <w:lvl w:ilvl="0" w:tplc="5DAC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DC6A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2E1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8E9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B143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0B0D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90F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03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CB06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>
    <w:nsid w:val="6A981F50"/>
    <w:multiLevelType w:val="hybridMultilevel"/>
    <w:tmpl w:val="0376288E"/>
    <w:lvl w:ilvl="0" w:tplc="3918D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412F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788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12C4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8640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55CB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686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1DCA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FA9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72FF01E2"/>
    <w:multiLevelType w:val="hybridMultilevel"/>
    <w:tmpl w:val="D532964E"/>
    <w:lvl w:ilvl="0" w:tplc="B8DC72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FC8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7E8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9A8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8D6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962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E26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5EC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60E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300218"/>
    <w:multiLevelType w:val="hybridMultilevel"/>
    <w:tmpl w:val="E3F832D6"/>
    <w:lvl w:ilvl="0" w:tplc="948C37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DE3D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A0CF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2C95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E0A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FED4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653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275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C28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D07530"/>
    <w:multiLevelType w:val="hybridMultilevel"/>
    <w:tmpl w:val="07628C76"/>
    <w:lvl w:ilvl="0" w:tplc="ED4871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2DF0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7871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8214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68D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4EE9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CA78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2CE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C15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F44BE8"/>
    <w:multiLevelType w:val="hybridMultilevel"/>
    <w:tmpl w:val="771E2F64"/>
    <w:lvl w:ilvl="0" w:tplc="5BAA0C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271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DE1E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EA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1C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662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A416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473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8A6B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FC639E"/>
    <w:multiLevelType w:val="hybridMultilevel"/>
    <w:tmpl w:val="C2F27634"/>
    <w:lvl w:ilvl="0" w:tplc="4008FB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328F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782D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387E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1C59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F56AB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0074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3E63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CE6B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12"/>
  </w:num>
  <w:num w:numId="3">
    <w:abstractNumId w:val="26"/>
  </w:num>
  <w:num w:numId="4">
    <w:abstractNumId w:val="2"/>
  </w:num>
  <w:num w:numId="5">
    <w:abstractNumId w:val="0"/>
  </w:num>
  <w:num w:numId="6">
    <w:abstractNumId w:val="22"/>
  </w:num>
  <w:num w:numId="7">
    <w:abstractNumId w:val="13"/>
  </w:num>
  <w:num w:numId="8">
    <w:abstractNumId w:val="8"/>
  </w:num>
  <w:num w:numId="9">
    <w:abstractNumId w:val="4"/>
  </w:num>
  <w:num w:numId="10">
    <w:abstractNumId w:val="15"/>
  </w:num>
  <w:num w:numId="11">
    <w:abstractNumId w:val="24"/>
  </w:num>
  <w:num w:numId="12">
    <w:abstractNumId w:val="9"/>
  </w:num>
  <w:num w:numId="13">
    <w:abstractNumId w:val="27"/>
  </w:num>
  <w:num w:numId="14">
    <w:abstractNumId w:val="10"/>
  </w:num>
  <w:num w:numId="15">
    <w:abstractNumId w:val="25"/>
  </w:num>
  <w:num w:numId="16">
    <w:abstractNumId w:val="19"/>
  </w:num>
  <w:num w:numId="17">
    <w:abstractNumId w:val="16"/>
  </w:num>
  <w:num w:numId="18">
    <w:abstractNumId w:val="7"/>
  </w:num>
  <w:num w:numId="19">
    <w:abstractNumId w:val="21"/>
  </w:num>
  <w:num w:numId="20">
    <w:abstractNumId w:val="14"/>
  </w:num>
  <w:num w:numId="21">
    <w:abstractNumId w:val="11"/>
  </w:num>
  <w:num w:numId="22">
    <w:abstractNumId w:val="3"/>
  </w:num>
  <w:num w:numId="23">
    <w:abstractNumId w:val="6"/>
  </w:num>
  <w:num w:numId="24">
    <w:abstractNumId w:val="5"/>
  </w:num>
  <w:num w:numId="25">
    <w:abstractNumId w:val="20"/>
  </w:num>
  <w:num w:numId="26">
    <w:abstractNumId w:val="23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A1"/>
    <w:rsid w:val="00004EDA"/>
    <w:rsid w:val="000445A3"/>
    <w:rsid w:val="000474BB"/>
    <w:rsid w:val="00085C3E"/>
    <w:rsid w:val="0009404F"/>
    <w:rsid w:val="000B3D22"/>
    <w:rsid w:val="000C50D2"/>
    <w:rsid w:val="000C7A20"/>
    <w:rsid w:val="00177523"/>
    <w:rsid w:val="001877F4"/>
    <w:rsid w:val="001957CE"/>
    <w:rsid w:val="001A1156"/>
    <w:rsid w:val="001A11C7"/>
    <w:rsid w:val="001A2681"/>
    <w:rsid w:val="001C02B8"/>
    <w:rsid w:val="00201A66"/>
    <w:rsid w:val="002024AD"/>
    <w:rsid w:val="00211111"/>
    <w:rsid w:val="00232388"/>
    <w:rsid w:val="002364C7"/>
    <w:rsid w:val="002404A5"/>
    <w:rsid w:val="00277FA4"/>
    <w:rsid w:val="00280660"/>
    <w:rsid w:val="0028704E"/>
    <w:rsid w:val="00296CB2"/>
    <w:rsid w:val="00301A52"/>
    <w:rsid w:val="003174D6"/>
    <w:rsid w:val="00374C6F"/>
    <w:rsid w:val="00390EA1"/>
    <w:rsid w:val="003969CE"/>
    <w:rsid w:val="003B44F9"/>
    <w:rsid w:val="003C09FF"/>
    <w:rsid w:val="003F7E12"/>
    <w:rsid w:val="00453074"/>
    <w:rsid w:val="004A6EB9"/>
    <w:rsid w:val="004A71BC"/>
    <w:rsid w:val="004C241D"/>
    <w:rsid w:val="004F6711"/>
    <w:rsid w:val="00571A01"/>
    <w:rsid w:val="0057270C"/>
    <w:rsid w:val="00582057"/>
    <w:rsid w:val="00590FF8"/>
    <w:rsid w:val="005A1EAF"/>
    <w:rsid w:val="005F1E96"/>
    <w:rsid w:val="005F5E48"/>
    <w:rsid w:val="006204C0"/>
    <w:rsid w:val="00647084"/>
    <w:rsid w:val="00681C74"/>
    <w:rsid w:val="006922D1"/>
    <w:rsid w:val="006941E3"/>
    <w:rsid w:val="006B403E"/>
    <w:rsid w:val="006B746A"/>
    <w:rsid w:val="006B77C3"/>
    <w:rsid w:val="006C0BAE"/>
    <w:rsid w:val="006D7078"/>
    <w:rsid w:val="006E34B2"/>
    <w:rsid w:val="006F0D26"/>
    <w:rsid w:val="0070109B"/>
    <w:rsid w:val="00711129"/>
    <w:rsid w:val="00745889"/>
    <w:rsid w:val="007476F6"/>
    <w:rsid w:val="00795A5E"/>
    <w:rsid w:val="007B5B42"/>
    <w:rsid w:val="007C4360"/>
    <w:rsid w:val="007E2F6D"/>
    <w:rsid w:val="007E46A1"/>
    <w:rsid w:val="00830F27"/>
    <w:rsid w:val="00847E44"/>
    <w:rsid w:val="00857298"/>
    <w:rsid w:val="008853EA"/>
    <w:rsid w:val="008A389A"/>
    <w:rsid w:val="008E043C"/>
    <w:rsid w:val="00915CBE"/>
    <w:rsid w:val="00943BC6"/>
    <w:rsid w:val="009672CC"/>
    <w:rsid w:val="00971EAB"/>
    <w:rsid w:val="0097677A"/>
    <w:rsid w:val="009A2547"/>
    <w:rsid w:val="009A35FB"/>
    <w:rsid w:val="009A4B0F"/>
    <w:rsid w:val="009C1CCA"/>
    <w:rsid w:val="00A0010D"/>
    <w:rsid w:val="00A01026"/>
    <w:rsid w:val="00A10E93"/>
    <w:rsid w:val="00A35107"/>
    <w:rsid w:val="00AB42C9"/>
    <w:rsid w:val="00AF1D9E"/>
    <w:rsid w:val="00AF3545"/>
    <w:rsid w:val="00B00E6A"/>
    <w:rsid w:val="00B673F7"/>
    <w:rsid w:val="00B76637"/>
    <w:rsid w:val="00B83B3B"/>
    <w:rsid w:val="00BB4470"/>
    <w:rsid w:val="00C36078"/>
    <w:rsid w:val="00C47717"/>
    <w:rsid w:val="00C608E1"/>
    <w:rsid w:val="00C8296A"/>
    <w:rsid w:val="00C973AE"/>
    <w:rsid w:val="00CD69F2"/>
    <w:rsid w:val="00CE753F"/>
    <w:rsid w:val="00CE75FB"/>
    <w:rsid w:val="00CE7918"/>
    <w:rsid w:val="00D17732"/>
    <w:rsid w:val="00D44D48"/>
    <w:rsid w:val="00DA5F64"/>
    <w:rsid w:val="00DE537B"/>
    <w:rsid w:val="00E66102"/>
    <w:rsid w:val="00EA0854"/>
    <w:rsid w:val="00F042C1"/>
    <w:rsid w:val="00F22732"/>
    <w:rsid w:val="00F4779F"/>
    <w:rsid w:val="00F55AD2"/>
    <w:rsid w:val="00F909DF"/>
    <w:rsid w:val="00F9133A"/>
    <w:rsid w:val="00FA0D06"/>
    <w:rsid w:val="00F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6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7E4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E46A1"/>
    <w:rPr>
      <w:rFonts w:ascii="Arial" w:eastAsia="宋体" w:hAnsi="Arial" w:cs="Arial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A11C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C0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2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227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2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22732"/>
    <w:rPr>
      <w:sz w:val="18"/>
      <w:szCs w:val="18"/>
    </w:rPr>
  </w:style>
  <w:style w:type="paragraph" w:styleId="a7">
    <w:name w:val="Body Text Indent"/>
    <w:basedOn w:val="a"/>
    <w:link w:val="Char1"/>
    <w:rsid w:val="00915CBE"/>
    <w:pPr>
      <w:ind w:firstLineChars="225" w:firstLine="540"/>
    </w:pPr>
    <w:rPr>
      <w:rFonts w:ascii="宋体" w:eastAsia="宋体" w:hAnsi="宋体" w:cs="Times New Roman"/>
      <w:sz w:val="24"/>
      <w:szCs w:val="24"/>
    </w:rPr>
  </w:style>
  <w:style w:type="character" w:customStyle="1" w:styleId="Char1">
    <w:name w:val="正文文本缩进 Char"/>
    <w:basedOn w:val="a0"/>
    <w:link w:val="a7"/>
    <w:rsid w:val="00915CBE"/>
    <w:rPr>
      <w:rFonts w:ascii="宋体" w:eastAsia="宋体" w:hAnsi="宋体" w:cs="Times New Roman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681C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81C74"/>
    <w:rPr>
      <w:sz w:val="18"/>
      <w:szCs w:val="18"/>
    </w:rPr>
  </w:style>
  <w:style w:type="paragraph" w:customStyle="1" w:styleId="Default">
    <w:name w:val="Default"/>
    <w:rsid w:val="00FC502B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2111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6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7E4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E46A1"/>
    <w:rPr>
      <w:rFonts w:ascii="Arial" w:eastAsia="宋体" w:hAnsi="Arial" w:cs="Arial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A11C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C0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2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227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2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22732"/>
    <w:rPr>
      <w:sz w:val="18"/>
      <w:szCs w:val="18"/>
    </w:rPr>
  </w:style>
  <w:style w:type="paragraph" w:styleId="a7">
    <w:name w:val="Body Text Indent"/>
    <w:basedOn w:val="a"/>
    <w:link w:val="Char1"/>
    <w:rsid w:val="00915CBE"/>
    <w:pPr>
      <w:ind w:firstLineChars="225" w:firstLine="540"/>
    </w:pPr>
    <w:rPr>
      <w:rFonts w:ascii="宋体" w:eastAsia="宋体" w:hAnsi="宋体" w:cs="Times New Roman"/>
      <w:sz w:val="24"/>
      <w:szCs w:val="24"/>
    </w:rPr>
  </w:style>
  <w:style w:type="character" w:customStyle="1" w:styleId="Char1">
    <w:name w:val="正文文本缩进 Char"/>
    <w:basedOn w:val="a0"/>
    <w:link w:val="a7"/>
    <w:rsid w:val="00915CBE"/>
    <w:rPr>
      <w:rFonts w:ascii="宋体" w:eastAsia="宋体" w:hAnsi="宋体" w:cs="Times New Roman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681C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81C74"/>
    <w:rPr>
      <w:sz w:val="18"/>
      <w:szCs w:val="18"/>
    </w:rPr>
  </w:style>
  <w:style w:type="paragraph" w:customStyle="1" w:styleId="Default">
    <w:name w:val="Default"/>
    <w:rsid w:val="00FC502B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2111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1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6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385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87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5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377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652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6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2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6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8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1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8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042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09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0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0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9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92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8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49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YGW</dc:creator>
  <cp:lastModifiedBy>Jacob</cp:lastModifiedBy>
  <cp:revision>53</cp:revision>
  <dcterms:created xsi:type="dcterms:W3CDTF">2017-09-06T05:34:00Z</dcterms:created>
  <dcterms:modified xsi:type="dcterms:W3CDTF">2018-01-02T10:16:00Z</dcterms:modified>
</cp:coreProperties>
</file>