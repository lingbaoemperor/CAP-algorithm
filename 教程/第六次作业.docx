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FF" w:rsidRPr="006922D1" w:rsidRDefault="007E46A1">
      <w:pPr>
        <w:rPr>
          <w:rFonts w:ascii="Times New Roman" w:hAnsi="Times New Roman" w:cs="Times New Roman"/>
          <w:sz w:val="24"/>
          <w:szCs w:val="24"/>
        </w:rPr>
      </w:pPr>
      <w:r w:rsidRPr="006922D1">
        <w:rPr>
          <w:rFonts w:ascii="Times New Roman" w:hAnsi="Times New Roman" w:cs="Times New Roman"/>
          <w:sz w:val="24"/>
          <w:szCs w:val="24"/>
        </w:rPr>
        <w:t>第</w:t>
      </w:r>
      <w:r w:rsidR="00582057">
        <w:rPr>
          <w:rFonts w:ascii="Times New Roman" w:hAnsi="Times New Roman" w:cs="Times New Roman" w:hint="eastAsia"/>
          <w:sz w:val="24"/>
          <w:szCs w:val="24"/>
        </w:rPr>
        <w:t>六</w:t>
      </w:r>
      <w:r w:rsidRPr="006922D1">
        <w:rPr>
          <w:rFonts w:ascii="Times New Roman" w:hAnsi="Times New Roman" w:cs="Times New Roman"/>
          <w:sz w:val="24"/>
          <w:szCs w:val="24"/>
        </w:rPr>
        <w:t>次作业</w:t>
      </w:r>
    </w:p>
    <w:p w:rsidR="007E46A1" w:rsidRPr="006922D1" w:rsidRDefault="007E46A1" w:rsidP="007E46A1">
      <w:pPr>
        <w:pStyle w:val="HTML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/>
        </w:rPr>
        <w:t>1.</w:t>
      </w:r>
      <w:r w:rsidRPr="006922D1">
        <w:rPr>
          <w:rFonts w:ascii="Times New Roman" w:eastAsiaTheme="minorEastAsia" w:hAnsi="Times New Roman" w:cs="Times New Roman"/>
        </w:rPr>
        <w:t>填空</w:t>
      </w:r>
    </w:p>
    <w:p w:rsidR="00971EAB" w:rsidRPr="006922D1" w:rsidRDefault="007E46A1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/>
        </w:rPr>
        <w:t>（</w:t>
      </w:r>
      <w:r w:rsidRPr="006922D1">
        <w:rPr>
          <w:rFonts w:ascii="Times New Roman" w:eastAsiaTheme="minorEastAsia" w:hAnsi="Times New Roman" w:cs="Times New Roman"/>
        </w:rPr>
        <w:t>1</w:t>
      </w:r>
      <w:r w:rsidRPr="006922D1">
        <w:rPr>
          <w:rFonts w:ascii="Times New Roman" w:eastAsiaTheme="minorEastAsia" w:hAnsi="Times New Roman" w:cs="Times New Roman"/>
        </w:rPr>
        <w:t>）</w:t>
      </w:r>
      <w:r w:rsidR="00971EAB" w:rsidRPr="006922D1">
        <w:rPr>
          <w:rFonts w:ascii="Times New Roman" w:eastAsiaTheme="minorEastAsia" w:hAnsi="Times New Roman" w:cs="Times New Roman" w:hint="eastAsia"/>
        </w:rPr>
        <w:t>搜索空间中满足约束条件的解称为</w:t>
      </w:r>
      <w:r w:rsidR="00E828D5" w:rsidRPr="006C40E8">
        <w:rPr>
          <w:rFonts w:ascii="Times New Roman" w:eastAsiaTheme="minorEastAsia" w:hAnsi="Times New Roman" w:cs="Times New Roman" w:hint="eastAsia"/>
          <w:color w:val="FF0000"/>
        </w:rPr>
        <w:t>可行解</w:t>
      </w:r>
      <w:r w:rsidR="00971EAB" w:rsidRPr="006922D1">
        <w:rPr>
          <w:rFonts w:ascii="Times New Roman" w:eastAsiaTheme="minorEastAsia" w:hAnsi="Times New Roman" w:cs="Times New Roman" w:hint="eastAsia"/>
        </w:rPr>
        <w:t>，使得目标函数达到极大</w:t>
      </w:r>
      <w:r w:rsidR="00971EAB" w:rsidRPr="006922D1">
        <w:rPr>
          <w:rFonts w:ascii="Times New Roman" w:eastAsiaTheme="minorEastAsia" w:hAnsi="Times New Roman" w:cs="Times New Roman"/>
        </w:rPr>
        <w:t>(</w:t>
      </w:r>
      <w:r w:rsidR="00971EAB" w:rsidRPr="006922D1">
        <w:rPr>
          <w:rFonts w:ascii="Times New Roman" w:eastAsiaTheme="minorEastAsia" w:hAnsi="Times New Roman" w:cs="Times New Roman" w:hint="eastAsia"/>
        </w:rPr>
        <w:t>或极小</w:t>
      </w:r>
      <w:r w:rsidR="00971EAB" w:rsidRPr="006922D1">
        <w:rPr>
          <w:rFonts w:ascii="Times New Roman" w:eastAsiaTheme="minorEastAsia" w:hAnsi="Times New Roman" w:cs="Times New Roman"/>
        </w:rPr>
        <w:t>)</w:t>
      </w:r>
      <w:r w:rsidR="00971EAB" w:rsidRPr="006922D1">
        <w:rPr>
          <w:rFonts w:ascii="Times New Roman" w:eastAsiaTheme="minorEastAsia" w:hAnsi="Times New Roman" w:cs="Times New Roman" w:hint="eastAsia"/>
        </w:rPr>
        <w:t>的解称为</w:t>
      </w:r>
      <w:r w:rsidR="005B21DD" w:rsidRPr="006C40E8">
        <w:rPr>
          <w:rFonts w:ascii="Times New Roman" w:eastAsiaTheme="minorEastAsia" w:hAnsi="Times New Roman" w:cs="Times New Roman" w:hint="eastAsia"/>
          <w:color w:val="FF0000"/>
        </w:rPr>
        <w:t>最优解</w:t>
      </w:r>
      <w:r w:rsidR="00971EAB" w:rsidRPr="006922D1">
        <w:rPr>
          <w:rFonts w:ascii="Times New Roman" w:eastAsiaTheme="minorEastAsia" w:hAnsi="Times New Roman" w:cs="Times New Roman" w:hint="eastAsia"/>
        </w:rPr>
        <w:t>。</w:t>
      </w:r>
    </w:p>
    <w:p w:rsidR="004F6711" w:rsidRPr="006922D1" w:rsidRDefault="004F6711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971EAB" w:rsidRPr="006922D1" w:rsidRDefault="007E46A1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/>
        </w:rPr>
        <w:t>（</w:t>
      </w:r>
      <w:r w:rsidRPr="006922D1">
        <w:rPr>
          <w:rFonts w:ascii="Times New Roman" w:eastAsiaTheme="minorEastAsia" w:hAnsi="Times New Roman" w:cs="Times New Roman"/>
        </w:rPr>
        <w:t>2</w:t>
      </w:r>
      <w:r w:rsidRPr="006922D1">
        <w:rPr>
          <w:rFonts w:ascii="Times New Roman" w:eastAsiaTheme="minorEastAsia" w:hAnsi="Times New Roman" w:cs="Times New Roman"/>
        </w:rPr>
        <w:t>）</w:t>
      </w:r>
      <w:r w:rsidR="00971EAB" w:rsidRPr="006922D1">
        <w:rPr>
          <w:rFonts w:ascii="Times New Roman" w:eastAsiaTheme="minorEastAsia" w:hAnsi="Times New Roman" w:cs="Times New Roman" w:hint="eastAsia"/>
        </w:rPr>
        <w:t>停止分支</w:t>
      </w:r>
      <w:r w:rsidR="002364C7" w:rsidRPr="006922D1">
        <w:rPr>
          <w:rFonts w:ascii="Times New Roman" w:eastAsiaTheme="minorEastAsia" w:hAnsi="Times New Roman" w:cs="Times New Roman" w:hint="eastAsia"/>
        </w:rPr>
        <w:t>，</w:t>
      </w:r>
      <w:r w:rsidR="00971EAB" w:rsidRPr="006922D1">
        <w:rPr>
          <w:rFonts w:ascii="Times New Roman" w:eastAsiaTheme="minorEastAsia" w:hAnsi="Times New Roman" w:cs="Times New Roman" w:hint="eastAsia"/>
        </w:rPr>
        <w:t>回溯父结点的依据主要有两点</w:t>
      </w:r>
      <w:r w:rsidR="008463F6" w:rsidRPr="006C40E8">
        <w:rPr>
          <w:rFonts w:ascii="Times New Roman" w:eastAsiaTheme="minorEastAsia" w:hAnsi="Times New Roman" w:cs="Times New Roman" w:hint="eastAsia"/>
          <w:color w:val="FF0000"/>
        </w:rPr>
        <w:t>不满足</w:t>
      </w:r>
      <w:r w:rsidR="00077AB3" w:rsidRPr="006C40E8">
        <w:rPr>
          <w:rFonts w:ascii="Times New Roman" w:eastAsiaTheme="minorEastAsia" w:hAnsi="Times New Roman" w:cs="Times New Roman" w:hint="eastAsia"/>
          <w:color w:val="FF0000"/>
        </w:rPr>
        <w:t>约束条件</w:t>
      </w:r>
      <w:r w:rsidR="00971EAB" w:rsidRPr="006922D1">
        <w:rPr>
          <w:rFonts w:ascii="Times New Roman" w:eastAsiaTheme="minorEastAsia" w:hAnsi="Times New Roman" w:cs="Times New Roman" w:hint="eastAsia"/>
        </w:rPr>
        <w:t>和</w:t>
      </w:r>
      <w:r w:rsidR="00374279" w:rsidRPr="006C40E8">
        <w:rPr>
          <w:rFonts w:ascii="Times New Roman" w:eastAsiaTheme="minorEastAsia" w:hAnsi="Times New Roman" w:cs="Times New Roman" w:hint="eastAsia"/>
          <w:color w:val="FF0000"/>
        </w:rPr>
        <w:t>对于极大化问题，代价函数小于当前界</w:t>
      </w:r>
      <w:r w:rsidR="00971EAB" w:rsidRPr="006922D1">
        <w:rPr>
          <w:rFonts w:ascii="Times New Roman" w:eastAsiaTheme="minorEastAsia" w:hAnsi="Times New Roman" w:cs="Times New Roman"/>
        </w:rPr>
        <w:t>。</w:t>
      </w:r>
    </w:p>
    <w:p w:rsidR="0057270C" w:rsidRPr="006922D1" w:rsidRDefault="0057270C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DE537B" w:rsidRPr="006922D1" w:rsidRDefault="006941E3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/>
        </w:rPr>
        <w:t>（</w:t>
      </w:r>
      <w:r w:rsidRPr="006922D1">
        <w:rPr>
          <w:rFonts w:ascii="Times New Roman" w:eastAsiaTheme="minorEastAsia" w:hAnsi="Times New Roman" w:cs="Times New Roman"/>
        </w:rPr>
        <w:t>3</w:t>
      </w:r>
      <w:r w:rsidRPr="006922D1">
        <w:rPr>
          <w:rFonts w:ascii="Times New Roman" w:eastAsiaTheme="minorEastAsia" w:hAnsi="Times New Roman" w:cs="Times New Roman"/>
        </w:rPr>
        <w:t>）</w:t>
      </w:r>
      <w:r w:rsidR="003F7E12" w:rsidRPr="006922D1">
        <w:rPr>
          <w:rFonts w:ascii="Times New Roman" w:eastAsiaTheme="minorEastAsia" w:hAnsi="Times New Roman" w:cs="Times New Roman"/>
        </w:rPr>
        <w:t>0-1</w:t>
      </w:r>
      <w:r w:rsidR="003F7E12" w:rsidRPr="006922D1">
        <w:rPr>
          <w:rFonts w:ascii="Times New Roman" w:eastAsiaTheme="minorEastAsia" w:hAnsi="Times New Roman" w:cs="Times New Roman" w:hint="eastAsia"/>
        </w:rPr>
        <w:t>背包问题</w:t>
      </w:r>
      <w:r w:rsidR="00DE537B" w:rsidRPr="006922D1">
        <w:rPr>
          <w:rFonts w:ascii="Times New Roman" w:eastAsiaTheme="minorEastAsia" w:hAnsi="Times New Roman" w:cs="Times New Roman" w:hint="eastAsia"/>
        </w:rPr>
        <w:t>的搜索空间是</w:t>
      </w:r>
      <w:r w:rsidR="006075F4" w:rsidRPr="00A40006">
        <w:rPr>
          <w:rFonts w:ascii="Times New Roman" w:eastAsiaTheme="minorEastAsia" w:hAnsi="Times New Roman" w:cs="Times New Roman" w:hint="eastAsia"/>
          <w:color w:val="FF0000"/>
        </w:rPr>
        <w:t>子集树</w:t>
      </w:r>
      <w:r w:rsidR="00DE537B" w:rsidRPr="006922D1">
        <w:rPr>
          <w:rFonts w:ascii="Times New Roman" w:eastAsiaTheme="minorEastAsia" w:hAnsi="Times New Roman" w:cs="Times New Roman" w:hint="eastAsia"/>
        </w:rPr>
        <w:t>。</w:t>
      </w:r>
    </w:p>
    <w:p w:rsidR="002364C7" w:rsidRPr="006922D1" w:rsidRDefault="002364C7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2364C7" w:rsidRPr="006922D1" w:rsidRDefault="002364C7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 w:hint="eastAsia"/>
        </w:rPr>
        <w:t>（</w:t>
      </w:r>
      <w:r w:rsidRPr="006922D1">
        <w:rPr>
          <w:rFonts w:ascii="Times New Roman" w:eastAsiaTheme="minorEastAsia" w:hAnsi="Times New Roman" w:cs="Times New Roman" w:hint="eastAsia"/>
        </w:rPr>
        <w:t>4</w:t>
      </w:r>
      <w:r w:rsidRPr="006922D1">
        <w:rPr>
          <w:rFonts w:ascii="Times New Roman" w:eastAsiaTheme="minorEastAsia" w:hAnsi="Times New Roman" w:cs="Times New Roman" w:hint="eastAsia"/>
        </w:rPr>
        <w:t>）</w:t>
      </w:r>
      <w:r w:rsidRPr="006922D1">
        <w:rPr>
          <w:rFonts w:ascii="Times New Roman" w:eastAsiaTheme="minorEastAsia" w:hAnsi="Times New Roman" w:cs="Times New Roman"/>
          <w:bCs/>
          <w:i/>
          <w:iCs/>
        </w:rPr>
        <w:t>U</w:t>
      </w:r>
      <w:r w:rsidRPr="006922D1">
        <w:rPr>
          <w:rFonts w:ascii="Times New Roman" w:eastAsiaTheme="minorEastAsia" w:hAnsi="Times New Roman" w:cs="Times New Roman" w:hint="eastAsia"/>
          <w:bCs/>
        </w:rPr>
        <w:t>是</w:t>
      </w:r>
      <w:r w:rsidRPr="006922D1">
        <w:rPr>
          <w:rFonts w:ascii="Times New Roman" w:eastAsiaTheme="minorEastAsia" w:hAnsi="Times New Roman" w:cs="Times New Roman"/>
          <w:bCs/>
          <w:i/>
          <w:iCs/>
        </w:rPr>
        <w:t xml:space="preserve">G </w:t>
      </w:r>
      <w:r w:rsidRPr="006922D1">
        <w:rPr>
          <w:rFonts w:ascii="Times New Roman" w:eastAsiaTheme="minorEastAsia" w:hAnsi="Times New Roman" w:cs="Times New Roman" w:hint="eastAsia"/>
          <w:bCs/>
        </w:rPr>
        <w:t>的最大团，当且仅当</w:t>
      </w:r>
      <w:r w:rsidRPr="006922D1">
        <w:rPr>
          <w:rFonts w:ascii="Times New Roman" w:eastAsiaTheme="minorEastAsia" w:hAnsi="Times New Roman" w:cs="Times New Roman"/>
          <w:bCs/>
          <w:i/>
          <w:iCs/>
        </w:rPr>
        <w:t>U</w:t>
      </w:r>
      <w:r w:rsidRPr="006922D1">
        <w:rPr>
          <w:rFonts w:ascii="Times New Roman" w:eastAsiaTheme="minorEastAsia" w:hAnsi="Times New Roman" w:cs="Times New Roman" w:hint="eastAsia"/>
          <w:bCs/>
        </w:rPr>
        <w:t>是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</m:acc>
      </m:oMath>
      <w:r w:rsidRPr="006922D1">
        <w:rPr>
          <w:rFonts w:ascii="Times New Roman" w:eastAsiaTheme="minorEastAsia" w:hAnsi="Times New Roman" w:cs="Times New Roman" w:hint="eastAsia"/>
          <w:bCs/>
        </w:rPr>
        <w:t>的</w:t>
      </w:r>
      <w:r w:rsidR="009E010D" w:rsidRPr="004C4E35">
        <w:rPr>
          <w:rFonts w:ascii="Times New Roman" w:eastAsiaTheme="minorEastAsia" w:hAnsi="Times New Roman" w:cs="Times New Roman" w:hint="eastAsia"/>
          <w:color w:val="FF0000"/>
        </w:rPr>
        <w:t>最大点独立集</w:t>
      </w:r>
      <w:r w:rsidRPr="006922D1">
        <w:rPr>
          <w:rFonts w:ascii="Times New Roman" w:eastAsiaTheme="minorEastAsia" w:hAnsi="Times New Roman" w:cs="Times New Roman" w:hint="eastAsia"/>
          <w:bCs/>
        </w:rPr>
        <w:t>。</w:t>
      </w:r>
    </w:p>
    <w:p w:rsidR="00F4779F" w:rsidRPr="006922D1" w:rsidRDefault="00F4779F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</w:p>
    <w:p w:rsidR="00F4779F" w:rsidRPr="006922D1" w:rsidRDefault="00F4779F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 w:hint="eastAsia"/>
          <w:bCs/>
        </w:rPr>
        <w:t>（</w:t>
      </w:r>
      <w:r w:rsidRPr="006922D1">
        <w:rPr>
          <w:rFonts w:ascii="Times New Roman" w:eastAsiaTheme="minorEastAsia" w:hAnsi="Times New Roman" w:cs="Times New Roman" w:hint="eastAsia"/>
          <w:bCs/>
        </w:rPr>
        <w:t>5</w:t>
      </w:r>
      <w:r w:rsidRPr="006922D1">
        <w:rPr>
          <w:rFonts w:ascii="Times New Roman" w:eastAsiaTheme="minorEastAsia" w:hAnsi="Times New Roman" w:cs="Times New Roman" w:hint="eastAsia"/>
          <w:bCs/>
        </w:rPr>
        <w:t>）</w:t>
      </w:r>
      <w:r w:rsidRPr="006922D1">
        <w:rPr>
          <w:rFonts w:ascii="Times New Roman" w:eastAsiaTheme="minorEastAsia" w:hAnsi="Times New Roman" w:cs="Times New Roman" w:hint="eastAsia"/>
        </w:rPr>
        <w:t>分支限界法中搜索树空间扩展的主要策略是</w:t>
      </w:r>
      <w:r w:rsidR="00680694" w:rsidRPr="00017CF2">
        <w:rPr>
          <w:rFonts w:ascii="Times New Roman" w:eastAsiaTheme="minorEastAsia" w:hAnsi="Times New Roman" w:cs="Times New Roman" w:hint="eastAsia"/>
          <w:color w:val="FF0000"/>
        </w:rPr>
        <w:t>队列式分支限界法</w:t>
      </w:r>
      <w:r w:rsidRPr="006922D1">
        <w:rPr>
          <w:rFonts w:ascii="Times New Roman" w:eastAsiaTheme="minorEastAsia" w:hAnsi="Times New Roman" w:cs="Times New Roman" w:hint="eastAsia"/>
        </w:rPr>
        <w:t>和</w:t>
      </w:r>
      <w:r w:rsidR="003C67DD" w:rsidRPr="00017CF2">
        <w:rPr>
          <w:rFonts w:ascii="Times New Roman" w:eastAsiaTheme="minorEastAsia" w:hAnsi="Times New Roman" w:cs="Times New Roman" w:hint="eastAsia"/>
          <w:color w:val="FF0000"/>
        </w:rPr>
        <w:t>优先队列式分支限界法</w:t>
      </w:r>
      <w:r w:rsidRPr="006922D1">
        <w:rPr>
          <w:rFonts w:ascii="Times New Roman" w:eastAsiaTheme="minorEastAsia" w:hAnsi="Times New Roman" w:cs="Times New Roman"/>
        </w:rPr>
        <w:t>。</w:t>
      </w:r>
    </w:p>
    <w:p w:rsidR="002364C7" w:rsidRPr="006922D1" w:rsidRDefault="002364C7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A0722E" w:rsidRDefault="007E46A1" w:rsidP="00F95C1D">
      <w:pPr>
        <w:pStyle w:val="HTML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/>
        </w:rPr>
        <w:t>2</w:t>
      </w:r>
      <w:r w:rsidRPr="006922D1">
        <w:rPr>
          <w:rFonts w:ascii="Times New Roman" w:eastAsiaTheme="minorEastAsia" w:hAnsi="Times New Roman" w:cs="Times New Roman"/>
        </w:rPr>
        <w:t>．</w:t>
      </w:r>
      <w:r w:rsidR="00971EAB" w:rsidRPr="006922D1">
        <w:rPr>
          <w:rFonts w:ascii="Times New Roman" w:eastAsiaTheme="minorEastAsia" w:hAnsi="Times New Roman" w:cs="Times New Roman" w:hint="eastAsia"/>
        </w:rPr>
        <w:t>简述代价函数和界</w:t>
      </w:r>
      <w:r w:rsidR="002364C7" w:rsidRPr="006922D1">
        <w:rPr>
          <w:rFonts w:ascii="Times New Roman" w:eastAsiaTheme="minorEastAsia" w:hAnsi="Times New Roman" w:cs="Times New Roman" w:hint="eastAsia"/>
        </w:rPr>
        <w:t>。</w:t>
      </w:r>
      <w:r w:rsidR="005A1EAF" w:rsidRPr="004E47EF">
        <w:rPr>
          <w:rFonts w:ascii="Times New Roman" w:eastAsiaTheme="minorEastAsia" w:hAnsi="Times New Roman" w:cs="Times New Roman" w:hint="eastAsia"/>
        </w:rPr>
        <w:t>分支限界法解决优化问题的基本思路</w:t>
      </w:r>
      <w:r w:rsidR="002364C7" w:rsidRPr="004E47EF">
        <w:rPr>
          <w:rFonts w:ascii="Times New Roman" w:eastAsiaTheme="minorEastAsia" w:hAnsi="Times New Roman" w:cs="Times New Roman" w:hint="eastAsia"/>
        </w:rPr>
        <w:t>。</w:t>
      </w:r>
    </w:p>
    <w:p w:rsidR="00A0722E" w:rsidRDefault="00B23014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代价</w:t>
      </w:r>
      <w:r w:rsidR="00CF4A02">
        <w:rPr>
          <w:rFonts w:ascii="Times New Roman" w:eastAsiaTheme="minorEastAsia" w:hAnsi="Times New Roman" w:cs="Times New Roman" w:hint="eastAsia"/>
        </w:rPr>
        <w:t>函数（</w:t>
      </w:r>
      <w:r>
        <w:rPr>
          <w:rFonts w:ascii="Times New Roman" w:eastAsiaTheme="minorEastAsia" w:hAnsi="Times New Roman" w:cs="Times New Roman" w:hint="eastAsia"/>
        </w:rPr>
        <w:t>以及大值问题为例</w:t>
      </w:r>
      <w:r w:rsidR="00CF4A02">
        <w:rPr>
          <w:rFonts w:ascii="Times New Roman" w:eastAsiaTheme="minorEastAsia" w:hAnsi="Times New Roman" w:cs="Times New Roman" w:hint="eastAsia"/>
        </w:rPr>
        <w:t>）：</w:t>
      </w:r>
    </w:p>
    <w:p w:rsidR="00A0722E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 w:rsidR="00B23014">
        <w:rPr>
          <w:rFonts w:ascii="Times New Roman" w:eastAsiaTheme="minorEastAsia" w:hAnsi="Times New Roman" w:cs="Times New Roman" w:hint="eastAsia"/>
        </w:rPr>
        <w:t>计算位置</w:t>
      </w:r>
      <w:r w:rsidR="00CF4A02">
        <w:rPr>
          <w:rFonts w:ascii="Times New Roman" w:eastAsiaTheme="minorEastAsia" w:hAnsi="Times New Roman" w:cs="Times New Roman" w:hint="eastAsia"/>
        </w:rPr>
        <w:t>：</w:t>
      </w:r>
    </w:p>
    <w:p w:rsidR="00A0722E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 w:rsidR="00B23014">
        <w:rPr>
          <w:rFonts w:ascii="Times New Roman" w:eastAsiaTheme="minorEastAsia" w:hAnsi="Times New Roman" w:cs="Times New Roman" w:hint="eastAsia"/>
        </w:rPr>
        <w:t>搜索树的结点</w:t>
      </w:r>
      <w:r w:rsidR="007754A9">
        <w:rPr>
          <w:rFonts w:ascii="Times New Roman" w:eastAsiaTheme="minorEastAsia" w:hAnsi="Times New Roman" w:cs="Times New Roman" w:hint="eastAsia"/>
        </w:rPr>
        <w:t>。</w:t>
      </w:r>
    </w:p>
    <w:p w:rsidR="00A0722E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 w:rsidR="007754A9">
        <w:rPr>
          <w:rFonts w:ascii="Times New Roman" w:eastAsiaTheme="minorEastAsia" w:hAnsi="Times New Roman" w:cs="Times New Roman" w:hint="eastAsia"/>
        </w:rPr>
        <w:t>值：</w:t>
      </w:r>
    </w:p>
    <w:p w:rsidR="00A0722E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 w:rsidR="00B23014">
        <w:rPr>
          <w:rFonts w:ascii="Times New Roman" w:eastAsiaTheme="minorEastAsia" w:hAnsi="Times New Roman" w:cs="Times New Roman" w:hint="eastAsia"/>
        </w:rPr>
        <w:t>极大值问题是以该点为根的子树所有可行解的值的上界</w:t>
      </w:r>
      <w:r w:rsidR="007754A9">
        <w:rPr>
          <w:rFonts w:ascii="Times New Roman" w:eastAsiaTheme="minorEastAsia" w:hAnsi="Times New Roman" w:cs="Times New Roman" w:hint="eastAsia"/>
        </w:rPr>
        <w:t>。</w:t>
      </w:r>
    </w:p>
    <w:p w:rsidR="00A0722E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 w:rsidR="007754A9">
        <w:rPr>
          <w:rFonts w:ascii="Times New Roman" w:eastAsiaTheme="minorEastAsia" w:hAnsi="Times New Roman" w:cs="Times New Roman" w:hint="eastAsia"/>
        </w:rPr>
        <w:t>性质</w:t>
      </w:r>
      <w:r w:rsidR="00827176">
        <w:rPr>
          <w:rFonts w:ascii="Times New Roman" w:eastAsiaTheme="minorEastAsia" w:hAnsi="Times New Roman" w:cs="Times New Roman" w:hint="eastAsia"/>
        </w:rPr>
        <w:t>：</w:t>
      </w:r>
    </w:p>
    <w:p w:rsidR="00B23014" w:rsidRDefault="00A0722E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 w:rsidR="0068383D">
        <w:rPr>
          <w:rFonts w:ascii="Times New Roman" w:eastAsiaTheme="minorEastAsia" w:hAnsi="Times New Roman" w:cs="Times New Roman" w:hint="eastAsia"/>
        </w:rPr>
        <w:t>对极大化问题父结点代价不小于</w:t>
      </w:r>
      <w:r w:rsidR="006E4884">
        <w:rPr>
          <w:rFonts w:ascii="Times New Roman" w:eastAsiaTheme="minorEastAsia" w:hAnsi="Times New Roman" w:cs="Times New Roman" w:hint="eastAsia"/>
        </w:rPr>
        <w:t>子结点的代价</w:t>
      </w:r>
    </w:p>
    <w:p w:rsidR="003125CA" w:rsidRDefault="003125CA" w:rsidP="00A0722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界：</w:t>
      </w:r>
    </w:p>
    <w:p w:rsidR="003125CA" w:rsidRDefault="003125CA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含义：</w:t>
      </w:r>
    </w:p>
    <w:p w:rsidR="003125CA" w:rsidRDefault="003125CA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当前得到可行解的目标函数的最大值。</w:t>
      </w:r>
    </w:p>
    <w:p w:rsidR="008C501D" w:rsidRDefault="008C501D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初值：</w:t>
      </w:r>
    </w:p>
    <w:p w:rsidR="008C501D" w:rsidRDefault="008C501D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极大化问题初值为</w:t>
      </w:r>
      <w:r>
        <w:rPr>
          <w:rFonts w:ascii="Times New Roman" w:eastAsiaTheme="minorEastAsia" w:hAnsi="Times New Roman" w:cs="Times New Roman" w:hint="eastAsia"/>
        </w:rPr>
        <w:t>0</w:t>
      </w:r>
      <w:r w:rsidR="008950E4">
        <w:rPr>
          <w:rFonts w:ascii="Times New Roman" w:eastAsiaTheme="minorEastAsia" w:hAnsi="Times New Roman" w:cs="Times New Roman" w:hint="eastAsia"/>
        </w:rPr>
        <w:t>。</w:t>
      </w:r>
    </w:p>
    <w:p w:rsidR="00DC1498" w:rsidRDefault="00DC1498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更新：</w:t>
      </w:r>
    </w:p>
    <w:p w:rsidR="00656B1F" w:rsidRDefault="00656B1F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得到更好的可行解时。</w:t>
      </w:r>
    </w:p>
    <w:p w:rsidR="004634EE" w:rsidRDefault="004634EE" w:rsidP="00557DE6">
      <w:pPr>
        <w:pStyle w:val="HTML"/>
        <w:tabs>
          <w:tab w:val="clear" w:pos="916"/>
        </w:tabs>
        <w:ind w:firstLineChars="150" w:firstLine="360"/>
        <w:rPr>
          <w:rFonts w:ascii="Times New Roman" w:eastAsiaTheme="minorEastAsia" w:hAnsi="Times New Roman" w:cs="Times New Roman"/>
        </w:rPr>
      </w:pPr>
      <w:bookmarkStart w:id="0" w:name="_GoBack"/>
      <w:bookmarkEnd w:id="0"/>
      <w:r>
        <w:rPr>
          <w:rFonts w:ascii="Times New Roman" w:eastAsiaTheme="minorEastAsia" w:hAnsi="Times New Roman" w:cs="Times New Roman" w:hint="eastAsia"/>
        </w:rPr>
        <w:t>基本思路：</w:t>
      </w:r>
    </w:p>
    <w:p w:rsidR="00135BCE" w:rsidRDefault="00135BCE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确定解空间树的结构</w:t>
      </w:r>
    </w:p>
    <w:p w:rsidR="006F301E" w:rsidRDefault="006F301E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确定代价函数</w:t>
      </w:r>
      <w:r w:rsidR="00257B18">
        <w:rPr>
          <w:rFonts w:ascii="Times New Roman" w:eastAsiaTheme="minorEastAsia" w:hAnsi="Times New Roman" w:cs="Times New Roman" w:hint="eastAsia"/>
        </w:rPr>
        <w:t>，作为结点扩展的</w:t>
      </w:r>
      <w:r w:rsidR="009616D8">
        <w:rPr>
          <w:rFonts w:ascii="Times New Roman" w:eastAsiaTheme="minorEastAsia" w:hAnsi="Times New Roman" w:cs="Times New Roman" w:hint="eastAsia"/>
        </w:rPr>
        <w:t>依据</w:t>
      </w:r>
    </w:p>
    <w:p w:rsidR="0027165D" w:rsidRDefault="0027165D" w:rsidP="003125CA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确定优先队列和优先级，最大值</w:t>
      </w:r>
      <w:r>
        <w:rPr>
          <w:rFonts w:ascii="Times New Roman" w:eastAsiaTheme="minorEastAsia" w:hAnsi="Times New Roman" w:cs="Times New Roman" w:hint="eastAsia"/>
        </w:rPr>
        <w:t>/</w:t>
      </w:r>
      <w:r>
        <w:rPr>
          <w:rFonts w:ascii="Times New Roman" w:eastAsiaTheme="minorEastAsia" w:hAnsi="Times New Roman" w:cs="Times New Roman" w:hint="eastAsia"/>
        </w:rPr>
        <w:t>最小值（代价函数最优）</w:t>
      </w:r>
    </w:p>
    <w:p w:rsidR="00A0722E" w:rsidRPr="006922D1" w:rsidRDefault="0098173E" w:rsidP="00D250A9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最有代价函数</w:t>
      </w:r>
      <w:r w:rsidR="00533B1D">
        <w:rPr>
          <w:rFonts w:ascii="Times New Roman" w:eastAsiaTheme="minorEastAsia" w:hAnsi="Times New Roman" w:cs="Times New Roman" w:hint="eastAsia"/>
        </w:rPr>
        <w:t>优先</w:t>
      </w:r>
      <w:r w:rsidR="000B5D00">
        <w:rPr>
          <w:rFonts w:ascii="Times New Roman" w:eastAsiaTheme="minorEastAsia" w:hAnsi="Times New Roman" w:cs="Times New Roman" w:hint="eastAsia"/>
        </w:rPr>
        <w:t>+</w:t>
      </w:r>
      <w:r w:rsidR="000B5D00">
        <w:rPr>
          <w:rFonts w:ascii="Times New Roman" w:eastAsiaTheme="minorEastAsia" w:hAnsi="Times New Roman" w:cs="Times New Roman" w:hint="eastAsia"/>
        </w:rPr>
        <w:t>剪枝算法</w:t>
      </w:r>
    </w:p>
    <w:p w:rsidR="002364C7" w:rsidRPr="006922D1" w:rsidRDefault="002364C7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BB4470" w:rsidRDefault="0070109B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6922D1">
        <w:rPr>
          <w:rFonts w:ascii="Times New Roman" w:eastAsiaTheme="minorEastAsia" w:hAnsi="Times New Roman" w:cs="Times New Roman" w:hint="eastAsia"/>
        </w:rPr>
        <w:t>3</w:t>
      </w:r>
      <w:r w:rsidR="007E46A1" w:rsidRPr="006922D1">
        <w:rPr>
          <w:rFonts w:ascii="Times New Roman" w:eastAsiaTheme="minorEastAsia" w:hAnsi="Times New Roman" w:cs="Times New Roman"/>
        </w:rPr>
        <w:t>.</w:t>
      </w:r>
      <w:r w:rsidR="00DE537B" w:rsidRPr="006922D1">
        <w:rPr>
          <w:rFonts w:ascii="Times New Roman" w:eastAsiaTheme="minorEastAsia" w:hAnsi="Times New Roman" w:cs="Times New Roman" w:hint="eastAsia"/>
        </w:rPr>
        <w:t xml:space="preserve"> </w:t>
      </w:r>
      <w:r w:rsidR="00F4779F" w:rsidRPr="006922D1">
        <w:rPr>
          <w:rFonts w:ascii="Times New Roman" w:eastAsiaTheme="minorEastAsia" w:hAnsi="Times New Roman" w:cs="Times New Roman"/>
          <w:bCs/>
        </w:rPr>
        <w:t>连续邮资问题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，</w:t>
      </w:r>
      <w:r w:rsidR="00F4779F" w:rsidRPr="006922D1">
        <w:rPr>
          <w:rFonts w:ascii="Times New Roman" w:eastAsiaTheme="minorEastAsia" w:hAnsi="Times New Roman" w:cs="Times New Roman"/>
          <w:bCs/>
          <w:i/>
          <w:iCs/>
        </w:rPr>
        <w:t xml:space="preserve"> n</w:t>
      </w:r>
      <w:r w:rsidR="00F4779F" w:rsidRPr="006922D1">
        <w:rPr>
          <w:rFonts w:ascii="Times New Roman" w:eastAsiaTheme="minorEastAsia" w:hAnsi="Times New Roman" w:cs="Times New Roman"/>
          <w:bCs/>
        </w:rPr>
        <w:t>=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4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，</w:t>
      </w:r>
      <w:r w:rsidR="00F4779F" w:rsidRPr="006922D1">
        <w:rPr>
          <w:rFonts w:ascii="Times New Roman" w:eastAsiaTheme="minorEastAsia" w:hAnsi="Times New Roman" w:cs="Times New Roman"/>
          <w:bCs/>
          <w:i/>
          <w:iCs/>
        </w:rPr>
        <w:t>m</w:t>
      </w:r>
      <w:r w:rsidR="00F4779F" w:rsidRPr="006922D1">
        <w:rPr>
          <w:rFonts w:ascii="Times New Roman" w:eastAsiaTheme="minorEastAsia" w:hAnsi="Times New Roman" w:cs="Times New Roman"/>
          <w:bCs/>
        </w:rPr>
        <w:t>=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3</w:t>
      </w:r>
      <w:r w:rsidR="00F4779F" w:rsidRPr="006922D1">
        <w:rPr>
          <w:rFonts w:ascii="Times New Roman" w:eastAsiaTheme="minorEastAsia" w:hAnsi="Times New Roman" w:cs="Times New Roman"/>
          <w:bCs/>
        </w:rPr>
        <w:t xml:space="preserve"> ,</w:t>
      </w:r>
      <w:r w:rsidR="00F4779F" w:rsidRPr="006922D1">
        <w:rPr>
          <w:rFonts w:ascii="Times New Roman" w:eastAsiaTheme="minorEastAsia" w:hAnsi="Times New Roman" w:cs="Times New Roman"/>
          <w:bCs/>
          <w:i/>
          <w:iCs/>
        </w:rPr>
        <w:t>X</w:t>
      </w:r>
      <w:r w:rsidR="00F4779F" w:rsidRPr="006922D1">
        <w:rPr>
          <w:rFonts w:ascii="Times New Roman" w:eastAsiaTheme="minorEastAsia" w:hAnsi="Times New Roman" w:cs="Times New Roman"/>
          <w:bCs/>
        </w:rPr>
        <w:t>=&lt;1,3,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7,8</w:t>
      </w:r>
      <w:r w:rsidR="00F4779F" w:rsidRPr="006922D1">
        <w:rPr>
          <w:rFonts w:ascii="Times New Roman" w:eastAsiaTheme="minorEastAsia" w:hAnsi="Times New Roman" w:cs="Times New Roman"/>
          <w:bCs/>
        </w:rPr>
        <w:t>&gt;</w:t>
      </w:r>
      <w:r w:rsidR="00F4779F" w:rsidRPr="006922D1">
        <w:rPr>
          <w:rFonts w:ascii="Times New Roman" w:eastAsiaTheme="minorEastAsia" w:hAnsi="Times New Roman" w:cs="Times New Roman" w:hint="eastAsia"/>
          <w:bCs/>
        </w:rPr>
        <w:t>，计算最大连续邮资期间。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X=&lt;1&gt;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r=[1,3]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X=&lt;1,3&gt;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r=[1,7]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X=&lt;1,3,7&gt;</w:t>
      </w:r>
    </w:p>
    <w:p w:rsidR="00452A55" w:rsidRDefault="00452A55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r=</w:t>
      </w:r>
      <w:r>
        <w:rPr>
          <w:rFonts w:ascii="Times New Roman" w:eastAsiaTheme="minorEastAsia" w:hAnsi="Times New Roman" w:cs="Times New Roman" w:hint="eastAsia"/>
          <w:bCs/>
        </w:rPr>
        <w:t>[1,11]</w:t>
      </w:r>
    </w:p>
    <w:p w:rsidR="0062403A" w:rsidRDefault="0062403A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 w:hint="eastAsia"/>
          <w:bCs/>
        </w:rPr>
        <w:t>X=&lt;1,3,7,8&gt;</w:t>
      </w:r>
    </w:p>
    <w:p w:rsidR="005B5F1F" w:rsidRDefault="00DD31AD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lastRenderedPageBreak/>
        <w:t>R</w:t>
      </w:r>
      <w:r>
        <w:rPr>
          <w:rFonts w:ascii="Times New Roman" w:eastAsiaTheme="minorEastAsia" w:hAnsi="Times New Roman" w:cs="Times New Roman" w:hint="eastAsia"/>
          <w:bCs/>
        </w:rPr>
        <w:t>=[1,19]</w:t>
      </w:r>
    </w:p>
    <w:p w:rsidR="00D203F1" w:rsidRDefault="00D203F1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</w:p>
    <w:p w:rsidR="006B746A" w:rsidRDefault="0070109B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 w:hint="eastAsia"/>
        </w:rPr>
        <w:t>4</w:t>
      </w:r>
      <w:r w:rsidR="00F042C1" w:rsidRPr="006922D1">
        <w:rPr>
          <w:rFonts w:ascii="Times New Roman" w:eastAsiaTheme="minorEastAsia" w:hAnsi="Times New Roman" w:cs="Times New Roman"/>
        </w:rPr>
        <w:t xml:space="preserve">.  </w:t>
      </w:r>
      <w:r w:rsidR="003F7E12" w:rsidRPr="006922D1">
        <w:rPr>
          <w:rFonts w:ascii="Times New Roman" w:eastAsiaTheme="minorEastAsia" w:hAnsi="Times New Roman" w:cs="Times New Roman" w:hint="eastAsia"/>
        </w:rPr>
        <w:t>分支限界法与回溯法的不同</w:t>
      </w:r>
      <w:r w:rsidR="00DE537B" w:rsidRPr="006922D1">
        <w:rPr>
          <w:rFonts w:ascii="Times New Roman" w:eastAsiaTheme="minorEastAsia" w:hAnsi="Times New Roman" w:cs="Times New Roman" w:hint="eastAsia"/>
        </w:rPr>
        <w:t>之处是什么？</w:t>
      </w:r>
    </w:p>
    <w:p w:rsidR="00410AE3" w:rsidRDefault="00410AE3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求解目标不同：</w:t>
      </w:r>
    </w:p>
    <w:p w:rsidR="00410AE3" w:rsidRDefault="00410AE3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分支限界法：适用于求解满足约束条件的最优解</w:t>
      </w:r>
    </w:p>
    <w:p w:rsidR="00960467" w:rsidRDefault="00960467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回溯法：</w:t>
      </w:r>
      <w:r w:rsidR="00120CE7">
        <w:rPr>
          <w:rFonts w:ascii="Times New Roman" w:eastAsiaTheme="minorEastAsia" w:hAnsi="Times New Roman" w:cs="Times New Roman" w:hint="eastAsia"/>
        </w:rPr>
        <w:t>找出</w:t>
      </w:r>
      <w:r w:rsidR="000F7AA0">
        <w:rPr>
          <w:rFonts w:ascii="Times New Roman" w:eastAsiaTheme="minorEastAsia" w:hAnsi="Times New Roman" w:cs="Times New Roman" w:hint="eastAsia"/>
        </w:rPr>
        <w:t>解空间树中满足约束条件的解</w:t>
      </w:r>
    </w:p>
    <w:p w:rsidR="00CA2653" w:rsidRDefault="00CA2653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搜索方式：</w:t>
      </w:r>
    </w:p>
    <w:p w:rsidR="004C21D8" w:rsidRDefault="004C21D8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分支限界法：</w:t>
      </w:r>
      <w:r w:rsidR="0099625F">
        <w:rPr>
          <w:rFonts w:ascii="Times New Roman" w:eastAsiaTheme="minorEastAsia" w:hAnsi="Times New Roman" w:cs="Times New Roman" w:hint="eastAsia"/>
        </w:rPr>
        <w:t>一般为广度优先或是代价函数优先</w:t>
      </w:r>
    </w:p>
    <w:p w:rsidR="00403DB1" w:rsidRPr="006922D1" w:rsidRDefault="00403DB1" w:rsidP="00410AE3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回溯法：</w:t>
      </w:r>
      <w:r w:rsidR="007C3165">
        <w:rPr>
          <w:rFonts w:ascii="Times New Roman" w:eastAsiaTheme="minorEastAsia" w:hAnsi="Times New Roman" w:cs="Times New Roman" w:hint="eastAsia"/>
        </w:rPr>
        <w:t>深度优先</w:t>
      </w:r>
    </w:p>
    <w:p w:rsidR="00681C74" w:rsidRPr="006922D1" w:rsidRDefault="00681C74" w:rsidP="00DE537B">
      <w:pPr>
        <w:tabs>
          <w:tab w:val="num" w:pos="720"/>
        </w:tabs>
        <w:rPr>
          <w:szCs w:val="21"/>
        </w:rPr>
      </w:pPr>
    </w:p>
    <w:p w:rsidR="00DE537B" w:rsidRPr="006922D1" w:rsidRDefault="00DE537B" w:rsidP="006922D1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922D1">
        <w:rPr>
          <w:rFonts w:ascii="Times New Roman" w:eastAsiaTheme="minorEastAsia" w:hAnsi="Times New Roman" w:cs="Times New Roman" w:hint="eastAsia"/>
        </w:rPr>
        <w:t>5</w:t>
      </w:r>
      <w:r w:rsidRPr="006922D1">
        <w:rPr>
          <w:rFonts w:ascii="Times New Roman" w:eastAsiaTheme="minorEastAsia" w:hAnsi="Times New Roman" w:cs="Times New Roman"/>
        </w:rPr>
        <w:t xml:space="preserve">. </w:t>
      </w:r>
      <w:r w:rsidR="000445A3" w:rsidRPr="006922D1">
        <w:rPr>
          <w:rFonts w:ascii="Times New Roman" w:eastAsiaTheme="minorEastAsia" w:hAnsi="Times New Roman" w:cs="Times New Roman" w:hint="eastAsia"/>
        </w:rPr>
        <w:t>无向图最大割问题。有无向图</w:t>
      </w:r>
      <w:r w:rsidR="000445A3" w:rsidRPr="006922D1">
        <w:rPr>
          <w:rFonts w:ascii="Times New Roman" w:eastAsiaTheme="minorEastAsia" w:hAnsi="Times New Roman" w:cs="Times New Roman" w:hint="eastAsia"/>
        </w:rPr>
        <w:t>G=(V,E).</w:t>
      </w:r>
      <w:r w:rsidR="000445A3" w:rsidRPr="006922D1">
        <w:rPr>
          <w:rFonts w:ascii="Times New Roman" w:eastAsiaTheme="minorEastAsia" w:hAnsi="Times New Roman" w:cs="Times New Roman" w:hint="eastAsia"/>
        </w:rPr>
        <w:t>设</w:t>
      </w:r>
      <w:r w:rsidR="000445A3" w:rsidRPr="006922D1">
        <w:rPr>
          <w:rFonts w:ascii="Times New Roman" w:eastAsiaTheme="minorEastAsia" w:hAnsi="Times New Roman" w:cs="Times New Roman" w:hint="eastAsia"/>
        </w:rPr>
        <w:t>U</w:t>
      </w:r>
      <w:r w:rsidR="000445A3" w:rsidRPr="006922D1">
        <w:rPr>
          <w:rFonts w:ascii="Times New Roman" w:eastAsiaTheme="minorEastAsia" w:hAnsi="Times New Roman" w:cs="Times New Roman" w:hint="eastAsia"/>
        </w:rPr>
        <w:t>是</w:t>
      </w:r>
      <w:r w:rsidR="000445A3" w:rsidRPr="006922D1">
        <w:rPr>
          <w:rFonts w:ascii="Times New Roman" w:eastAsiaTheme="minorEastAsia" w:hAnsi="Times New Roman" w:cs="Times New Roman" w:hint="eastAsia"/>
        </w:rPr>
        <w:t>V</w:t>
      </w:r>
      <w:r w:rsidR="000445A3" w:rsidRPr="006922D1">
        <w:rPr>
          <w:rFonts w:ascii="Times New Roman" w:eastAsiaTheme="minorEastAsia" w:hAnsi="Times New Roman" w:cs="Times New Roman" w:hint="eastAsia"/>
        </w:rPr>
        <w:t>的一个子集。对任意的</w:t>
      </w:r>
      <w:r w:rsidR="000445A3" w:rsidRPr="006922D1">
        <w:rPr>
          <w:rFonts w:ascii="Times New Roman" w:eastAsiaTheme="minorEastAsia" w:hAnsi="Times New Roman" w:cs="Times New Roman" w:hint="eastAsia"/>
        </w:rPr>
        <w:t xml:space="preserve"> (u,v)</w:t>
      </w:r>
      <w:r w:rsidR="000445A3" w:rsidRPr="006922D1">
        <w:rPr>
          <w:rFonts w:asciiTheme="minorEastAsia" w:eastAsiaTheme="minorEastAsia" w:hAnsiTheme="minorEastAsia" w:cs="Times New Roman" w:hint="eastAsia"/>
        </w:rPr>
        <w:t>∈</w:t>
      </w:r>
      <w:r w:rsidR="000445A3" w:rsidRPr="006922D1">
        <w:rPr>
          <w:rFonts w:ascii="Times New Roman" w:eastAsiaTheme="minorEastAsia" w:hAnsi="Times New Roman" w:cs="Times New Roman" w:hint="eastAsia"/>
        </w:rPr>
        <w:t>E</w:t>
      </w:r>
      <w:r w:rsidR="000445A3" w:rsidRPr="006922D1">
        <w:rPr>
          <w:rFonts w:ascii="Times New Roman" w:eastAsiaTheme="minorEastAsia" w:hAnsi="Times New Roman" w:cs="Times New Roman" w:hint="eastAsia"/>
        </w:rPr>
        <w:t>，如果</w:t>
      </w:r>
      <w:r w:rsidR="000445A3" w:rsidRPr="006922D1">
        <w:rPr>
          <w:rFonts w:ascii="Times New Roman" w:eastAsiaTheme="minorEastAsia" w:hAnsi="Times New Roman" w:cs="Times New Roman" w:hint="eastAsia"/>
        </w:rPr>
        <w:t>u</w:t>
      </w:r>
      <w:r w:rsidR="000445A3" w:rsidRPr="006922D1">
        <w:rPr>
          <w:rFonts w:asciiTheme="minorEastAsia" w:eastAsiaTheme="minorEastAsia" w:hAnsiTheme="minorEastAsia" w:cs="Times New Roman" w:hint="eastAsia"/>
        </w:rPr>
        <w:t>∈</w:t>
      </w:r>
      <w:r w:rsidR="000445A3" w:rsidRPr="006922D1">
        <w:rPr>
          <w:rFonts w:ascii="Times New Roman" w:eastAsiaTheme="minorEastAsia" w:hAnsi="Times New Roman" w:cs="Times New Roman" w:hint="eastAsia"/>
        </w:rPr>
        <w:t>U</w:t>
      </w:r>
      <w:r w:rsidR="000445A3" w:rsidRPr="006922D1">
        <w:rPr>
          <w:rFonts w:ascii="Times New Roman" w:eastAsiaTheme="minorEastAsia" w:hAnsi="Times New Roman" w:cs="Times New Roman" w:hint="eastAsia"/>
        </w:rPr>
        <w:t>中，</w:t>
      </w:r>
      <w:r w:rsidR="000445A3" w:rsidRPr="006922D1">
        <w:rPr>
          <w:rFonts w:ascii="Times New Roman" w:eastAsiaTheme="minorEastAsia" w:hAnsi="Times New Roman" w:cs="Times New Roman" w:hint="eastAsia"/>
        </w:rPr>
        <w:t xml:space="preserve"> v</w:t>
      </w:r>
      <w:r w:rsidR="000445A3" w:rsidRPr="006922D1">
        <w:rPr>
          <w:rFonts w:asciiTheme="minorEastAsia" w:eastAsiaTheme="minorEastAsia" w:hAnsiTheme="minorEastAsia" w:cs="Times New Roman" w:hint="eastAsia"/>
        </w:rPr>
        <w:t>∈V-</w:t>
      </w:r>
      <w:r w:rsidR="000445A3" w:rsidRPr="006922D1">
        <w:rPr>
          <w:rFonts w:ascii="Times New Roman" w:eastAsiaTheme="minorEastAsia" w:hAnsi="Times New Roman" w:cs="Times New Roman" w:hint="eastAsia"/>
        </w:rPr>
        <w:t>U</w:t>
      </w:r>
      <w:r w:rsidR="000445A3" w:rsidRPr="000445A3">
        <w:rPr>
          <w:rFonts w:ascii="Times New Roman" w:eastAsiaTheme="minorEastAsia" w:hAnsi="Times New Roman" w:cs="Times New Roman" w:hint="eastAsia"/>
        </w:rPr>
        <w:t>，这样的边称为顶点集合</w:t>
      </w:r>
      <w:r w:rsidR="000445A3" w:rsidRPr="000445A3">
        <w:rPr>
          <w:rFonts w:ascii="Times New Roman" w:eastAsiaTheme="minorEastAsia" w:hAnsi="Times New Roman" w:cs="Times New Roman" w:hint="eastAsia"/>
        </w:rPr>
        <w:t>U</w:t>
      </w:r>
      <w:r w:rsidR="000445A3" w:rsidRPr="000445A3">
        <w:rPr>
          <w:rFonts w:ascii="Times New Roman" w:eastAsiaTheme="minorEastAsia" w:hAnsi="Times New Roman" w:cs="Times New Roman" w:hint="eastAsia"/>
        </w:rPr>
        <w:t>的一个割边。顶点集合</w:t>
      </w:r>
      <w:r w:rsidR="000445A3" w:rsidRPr="000445A3">
        <w:rPr>
          <w:rFonts w:ascii="Times New Roman" w:eastAsiaTheme="minorEastAsia" w:hAnsi="Times New Roman" w:cs="Times New Roman" w:hint="eastAsia"/>
        </w:rPr>
        <w:t>U</w:t>
      </w:r>
      <w:r w:rsidR="000445A3" w:rsidRPr="000445A3">
        <w:rPr>
          <w:rFonts w:ascii="Times New Roman" w:eastAsiaTheme="minorEastAsia" w:hAnsi="Times New Roman" w:cs="Times New Roman" w:hint="eastAsia"/>
        </w:rPr>
        <w:t>所有的割边就构成图</w:t>
      </w:r>
      <w:r w:rsidR="000445A3" w:rsidRPr="000445A3">
        <w:rPr>
          <w:rFonts w:ascii="Times New Roman" w:eastAsiaTheme="minorEastAsia" w:hAnsi="Times New Roman" w:cs="Times New Roman" w:hint="eastAsia"/>
        </w:rPr>
        <w:t>G</w:t>
      </w:r>
      <w:r w:rsidR="000445A3" w:rsidRPr="000445A3">
        <w:rPr>
          <w:rFonts w:ascii="Times New Roman" w:eastAsiaTheme="minorEastAsia" w:hAnsi="Times New Roman" w:cs="Times New Roman" w:hint="eastAsia"/>
        </w:rPr>
        <w:t>的一个割。</w:t>
      </w:r>
      <w:r w:rsidR="000445A3" w:rsidRPr="000445A3">
        <w:rPr>
          <w:rFonts w:ascii="Times New Roman" w:eastAsiaTheme="minorEastAsia" w:hAnsi="Times New Roman" w:cs="Times New Roman" w:hint="eastAsia"/>
        </w:rPr>
        <w:t>G</w:t>
      </w:r>
      <w:r w:rsidR="000445A3" w:rsidRPr="006922D1">
        <w:rPr>
          <w:rFonts w:ascii="Times New Roman" w:eastAsiaTheme="minorEastAsia" w:hAnsi="Times New Roman" w:cs="Times New Roman" w:hint="eastAsia"/>
        </w:rPr>
        <w:t>的最大</w:t>
      </w:r>
      <w:r w:rsidR="000445A3" w:rsidRPr="000445A3">
        <w:rPr>
          <w:rFonts w:ascii="Times New Roman" w:eastAsiaTheme="minorEastAsia" w:hAnsi="Times New Roman" w:cs="Times New Roman" w:hint="eastAsia"/>
        </w:rPr>
        <w:t>割</w:t>
      </w:r>
      <w:r w:rsidR="000445A3" w:rsidRPr="006922D1">
        <w:rPr>
          <w:rFonts w:ascii="Times New Roman" w:eastAsiaTheme="minorEastAsia" w:hAnsi="Times New Roman" w:cs="Times New Roman" w:hint="eastAsia"/>
        </w:rPr>
        <w:t>是指</w:t>
      </w:r>
      <w:r w:rsidR="000445A3" w:rsidRPr="006922D1">
        <w:rPr>
          <w:rFonts w:ascii="Times New Roman" w:eastAsiaTheme="minorEastAsia" w:hAnsi="Times New Roman" w:cs="Times New Roman" w:hint="eastAsia"/>
        </w:rPr>
        <w:t>G</w:t>
      </w:r>
      <w:r w:rsidR="000445A3" w:rsidRPr="006922D1">
        <w:rPr>
          <w:rFonts w:ascii="Times New Roman" w:eastAsiaTheme="minorEastAsia" w:hAnsi="Times New Roman" w:cs="Times New Roman" w:hint="eastAsia"/>
        </w:rPr>
        <w:t>中所含边数最多的割。给出算法的基本思想，包括搜索树类型、约束条件、界和代价函数如何设计，剪枝策略如何定义，不要求编程</w:t>
      </w:r>
      <w:r w:rsidRPr="006922D1">
        <w:rPr>
          <w:rFonts w:ascii="Times New Roman" w:eastAsiaTheme="minorEastAsia" w:hAnsi="Times New Roman" w:cs="Times New Roman" w:hint="eastAsia"/>
        </w:rPr>
        <w:t>。</w:t>
      </w:r>
    </w:p>
    <w:sectPr w:rsidR="00DE537B" w:rsidRPr="0069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E9C" w:rsidRDefault="00BA3E9C" w:rsidP="00F22732">
      <w:r>
        <w:separator/>
      </w:r>
    </w:p>
  </w:endnote>
  <w:endnote w:type="continuationSeparator" w:id="0">
    <w:p w:rsidR="00BA3E9C" w:rsidRDefault="00BA3E9C" w:rsidP="00F2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E9C" w:rsidRDefault="00BA3E9C" w:rsidP="00F22732">
      <w:r>
        <w:separator/>
      </w:r>
    </w:p>
  </w:footnote>
  <w:footnote w:type="continuationSeparator" w:id="0">
    <w:p w:rsidR="00BA3E9C" w:rsidRDefault="00BA3E9C" w:rsidP="00F2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56640A3"/>
    <w:multiLevelType w:val="hybridMultilevel"/>
    <w:tmpl w:val="DD386012"/>
    <w:lvl w:ilvl="0" w:tplc="EA56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E2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4C2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AE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C4F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0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7E5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84B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BE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1B84472C"/>
    <w:multiLevelType w:val="hybridMultilevel"/>
    <w:tmpl w:val="58BA6C66"/>
    <w:lvl w:ilvl="0" w:tplc="157C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56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C48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069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3C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0AF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4AD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B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96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3DE32D8"/>
    <w:multiLevelType w:val="hybridMultilevel"/>
    <w:tmpl w:val="6D9EBBB0"/>
    <w:lvl w:ilvl="0" w:tplc="E320D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EA53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8A7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209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8E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6A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CC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587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A4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93E6A7E"/>
    <w:multiLevelType w:val="hybridMultilevel"/>
    <w:tmpl w:val="70223C30"/>
    <w:lvl w:ilvl="0" w:tplc="5908E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D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1C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AE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BC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20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FE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A5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2A3F6ADF"/>
    <w:multiLevelType w:val="hybridMultilevel"/>
    <w:tmpl w:val="650C0092"/>
    <w:lvl w:ilvl="0" w:tplc="4BA08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ACE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4A1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56C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F8A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E0A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EF0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C8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429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DCA65E1"/>
    <w:multiLevelType w:val="hybridMultilevel"/>
    <w:tmpl w:val="6F30ECF6"/>
    <w:lvl w:ilvl="0" w:tplc="522A7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B47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180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B42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187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94F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BE3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324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2E6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346F4A3E"/>
    <w:multiLevelType w:val="hybridMultilevel"/>
    <w:tmpl w:val="C206EB12"/>
    <w:lvl w:ilvl="0" w:tplc="C6229F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0FC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6F9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0F1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0FB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4D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1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BB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741B14"/>
    <w:multiLevelType w:val="hybridMultilevel"/>
    <w:tmpl w:val="E35258C8"/>
    <w:lvl w:ilvl="0" w:tplc="64E0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7AD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043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E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1C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64B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B84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00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E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24519EB"/>
    <w:multiLevelType w:val="hybridMultilevel"/>
    <w:tmpl w:val="13308A66"/>
    <w:lvl w:ilvl="0" w:tplc="E4FC2E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E0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4E2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AF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A75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EB3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8CA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847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1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C96A2B"/>
    <w:multiLevelType w:val="hybridMultilevel"/>
    <w:tmpl w:val="7C74E0C6"/>
    <w:lvl w:ilvl="0" w:tplc="C710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1A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66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564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EE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4EC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E4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764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2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4FB2190B"/>
    <w:multiLevelType w:val="hybridMultilevel"/>
    <w:tmpl w:val="DC380538"/>
    <w:lvl w:ilvl="0" w:tplc="B88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AED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3A9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C0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D0D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F6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7ED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1CA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B8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60C53885"/>
    <w:multiLevelType w:val="hybridMultilevel"/>
    <w:tmpl w:val="2FA6550A"/>
    <w:lvl w:ilvl="0" w:tplc="D29C50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27B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0D5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C7F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457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449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C47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AD1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E24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D96730"/>
    <w:multiLevelType w:val="hybridMultilevel"/>
    <w:tmpl w:val="CBF88ED0"/>
    <w:lvl w:ilvl="0" w:tplc="5DAC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C6A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2E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8E9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143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B0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90F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B06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A981F50"/>
    <w:multiLevelType w:val="hybridMultilevel"/>
    <w:tmpl w:val="0376288E"/>
    <w:lvl w:ilvl="0" w:tplc="3918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12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78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2C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64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5CB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686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DC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A9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75300218"/>
    <w:multiLevelType w:val="hybridMultilevel"/>
    <w:tmpl w:val="E3F832D6"/>
    <w:lvl w:ilvl="0" w:tplc="948C37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E3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A0CF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C95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E0A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ED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3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27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28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D07530"/>
    <w:multiLevelType w:val="hybridMultilevel"/>
    <w:tmpl w:val="07628C76"/>
    <w:lvl w:ilvl="0" w:tplc="ED4871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2DF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871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1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68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EE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A78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CE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C15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F44BE8"/>
    <w:multiLevelType w:val="hybridMultilevel"/>
    <w:tmpl w:val="771E2F64"/>
    <w:lvl w:ilvl="0" w:tplc="5BAA0C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27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E1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E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1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41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3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A6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FC639E"/>
    <w:multiLevelType w:val="hybridMultilevel"/>
    <w:tmpl w:val="C2F27634"/>
    <w:lvl w:ilvl="0" w:tplc="4008FB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328F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782D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87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C59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6A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0074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3E63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CE6B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9"/>
  </w:num>
  <w:num w:numId="3">
    <w:abstractNumId w:val="19"/>
  </w:num>
  <w:num w:numId="4">
    <w:abstractNumId w:val="2"/>
  </w:num>
  <w:num w:numId="5">
    <w:abstractNumId w:val="0"/>
  </w:num>
  <w:num w:numId="6">
    <w:abstractNumId w:val="16"/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17"/>
  </w:num>
  <w:num w:numId="12">
    <w:abstractNumId w:val="6"/>
  </w:num>
  <w:num w:numId="13">
    <w:abstractNumId w:val="20"/>
  </w:num>
  <w:num w:numId="14">
    <w:abstractNumId w:val="7"/>
  </w:num>
  <w:num w:numId="15">
    <w:abstractNumId w:val="18"/>
  </w:num>
  <w:num w:numId="16">
    <w:abstractNumId w:val="14"/>
  </w:num>
  <w:num w:numId="17">
    <w:abstractNumId w:val="13"/>
  </w:num>
  <w:num w:numId="18">
    <w:abstractNumId w:val="4"/>
  </w:num>
  <w:num w:numId="19">
    <w:abstractNumId w:val="15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1"/>
    <w:rsid w:val="00004EDA"/>
    <w:rsid w:val="00017CF2"/>
    <w:rsid w:val="000445A3"/>
    <w:rsid w:val="000474BB"/>
    <w:rsid w:val="00054B97"/>
    <w:rsid w:val="00077AB3"/>
    <w:rsid w:val="00085C3E"/>
    <w:rsid w:val="0009404F"/>
    <w:rsid w:val="000B5D00"/>
    <w:rsid w:val="000C50D2"/>
    <w:rsid w:val="000C7A20"/>
    <w:rsid w:val="000F7AA0"/>
    <w:rsid w:val="00120CE7"/>
    <w:rsid w:val="00135BCE"/>
    <w:rsid w:val="001877F4"/>
    <w:rsid w:val="001957CE"/>
    <w:rsid w:val="001A11C7"/>
    <w:rsid w:val="001A2681"/>
    <w:rsid w:val="001C02B8"/>
    <w:rsid w:val="00232388"/>
    <w:rsid w:val="002364C7"/>
    <w:rsid w:val="00257B18"/>
    <w:rsid w:val="0027165D"/>
    <w:rsid w:val="00280660"/>
    <w:rsid w:val="00296CB2"/>
    <w:rsid w:val="002D48DA"/>
    <w:rsid w:val="00301A52"/>
    <w:rsid w:val="003125CA"/>
    <w:rsid w:val="00374279"/>
    <w:rsid w:val="00374C6F"/>
    <w:rsid w:val="003969CE"/>
    <w:rsid w:val="003C09FF"/>
    <w:rsid w:val="003C67DD"/>
    <w:rsid w:val="003F5D94"/>
    <w:rsid w:val="003F7E12"/>
    <w:rsid w:val="00403DB1"/>
    <w:rsid w:val="00410AE3"/>
    <w:rsid w:val="00452A55"/>
    <w:rsid w:val="004634EE"/>
    <w:rsid w:val="004A71BC"/>
    <w:rsid w:val="004C21D8"/>
    <w:rsid w:val="004C241D"/>
    <w:rsid w:val="004C4E35"/>
    <w:rsid w:val="004E47EF"/>
    <w:rsid w:val="004F6711"/>
    <w:rsid w:val="00533B1D"/>
    <w:rsid w:val="00557DE6"/>
    <w:rsid w:val="00571A01"/>
    <w:rsid w:val="0057270C"/>
    <w:rsid w:val="00582057"/>
    <w:rsid w:val="00590FF8"/>
    <w:rsid w:val="005A1EAF"/>
    <w:rsid w:val="005B21DD"/>
    <w:rsid w:val="005B5F1F"/>
    <w:rsid w:val="005C219B"/>
    <w:rsid w:val="005E68E1"/>
    <w:rsid w:val="005F5E48"/>
    <w:rsid w:val="006075F4"/>
    <w:rsid w:val="0062403A"/>
    <w:rsid w:val="00656B1F"/>
    <w:rsid w:val="00680694"/>
    <w:rsid w:val="00681C74"/>
    <w:rsid w:val="0068383D"/>
    <w:rsid w:val="006922D1"/>
    <w:rsid w:val="006941E3"/>
    <w:rsid w:val="006B746A"/>
    <w:rsid w:val="006B77C3"/>
    <w:rsid w:val="006C0BAE"/>
    <w:rsid w:val="006C40E8"/>
    <w:rsid w:val="006E34B2"/>
    <w:rsid w:val="006E4884"/>
    <w:rsid w:val="006F0D26"/>
    <w:rsid w:val="006F301E"/>
    <w:rsid w:val="0070109B"/>
    <w:rsid w:val="00745889"/>
    <w:rsid w:val="007476F6"/>
    <w:rsid w:val="007754A9"/>
    <w:rsid w:val="00795A5E"/>
    <w:rsid w:val="007B1ECB"/>
    <w:rsid w:val="007B5B42"/>
    <w:rsid w:val="007C3165"/>
    <w:rsid w:val="007C4360"/>
    <w:rsid w:val="007E2F6D"/>
    <w:rsid w:val="007E46A1"/>
    <w:rsid w:val="008234C4"/>
    <w:rsid w:val="00827176"/>
    <w:rsid w:val="008463F6"/>
    <w:rsid w:val="008950E4"/>
    <w:rsid w:val="008C501D"/>
    <w:rsid w:val="008D6EC8"/>
    <w:rsid w:val="008E043C"/>
    <w:rsid w:val="00915CBE"/>
    <w:rsid w:val="00960467"/>
    <w:rsid w:val="009616D8"/>
    <w:rsid w:val="009672CC"/>
    <w:rsid w:val="00971EAB"/>
    <w:rsid w:val="0098173E"/>
    <w:rsid w:val="0099625F"/>
    <w:rsid w:val="009A2547"/>
    <w:rsid w:val="009A35FB"/>
    <w:rsid w:val="009A4B0F"/>
    <w:rsid w:val="009B24E2"/>
    <w:rsid w:val="009C1CCA"/>
    <w:rsid w:val="009D2F84"/>
    <w:rsid w:val="009E010D"/>
    <w:rsid w:val="00A0010D"/>
    <w:rsid w:val="00A01026"/>
    <w:rsid w:val="00A0722E"/>
    <w:rsid w:val="00A35107"/>
    <w:rsid w:val="00A40006"/>
    <w:rsid w:val="00AA4606"/>
    <w:rsid w:val="00AB42C9"/>
    <w:rsid w:val="00AF1D9E"/>
    <w:rsid w:val="00B00E6A"/>
    <w:rsid w:val="00B23014"/>
    <w:rsid w:val="00B673F7"/>
    <w:rsid w:val="00B76637"/>
    <w:rsid w:val="00B83B3B"/>
    <w:rsid w:val="00BA3E9C"/>
    <w:rsid w:val="00BB4470"/>
    <w:rsid w:val="00C47717"/>
    <w:rsid w:val="00C973AE"/>
    <w:rsid w:val="00CA2653"/>
    <w:rsid w:val="00CC3C57"/>
    <w:rsid w:val="00CD69F2"/>
    <w:rsid w:val="00CE75FB"/>
    <w:rsid w:val="00CE7918"/>
    <w:rsid w:val="00CF4A02"/>
    <w:rsid w:val="00D17732"/>
    <w:rsid w:val="00D203F1"/>
    <w:rsid w:val="00D250A9"/>
    <w:rsid w:val="00DA5F64"/>
    <w:rsid w:val="00DC1498"/>
    <w:rsid w:val="00DD31AD"/>
    <w:rsid w:val="00DE537B"/>
    <w:rsid w:val="00E5024D"/>
    <w:rsid w:val="00E828D5"/>
    <w:rsid w:val="00EA0854"/>
    <w:rsid w:val="00F042C1"/>
    <w:rsid w:val="00F22732"/>
    <w:rsid w:val="00F4779F"/>
    <w:rsid w:val="00F95C1D"/>
    <w:rsid w:val="00F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85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9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YGW</dc:creator>
  <cp:lastModifiedBy>Jacob</cp:lastModifiedBy>
  <cp:revision>93</cp:revision>
  <dcterms:created xsi:type="dcterms:W3CDTF">2017-09-06T05:34:00Z</dcterms:created>
  <dcterms:modified xsi:type="dcterms:W3CDTF">2018-01-02T10:53:00Z</dcterms:modified>
</cp:coreProperties>
</file>